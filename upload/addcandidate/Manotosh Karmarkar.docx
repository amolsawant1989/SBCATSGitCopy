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4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0A4B99" w:rsidRPr="003D53FB" w:rsidTr="0063750D">
        <w:trPr>
          <w:trHeight w:val="1697"/>
        </w:trPr>
        <w:tc>
          <w:tcPr>
            <w:tcW w:w="9242" w:type="dxa"/>
          </w:tcPr>
          <w:p w:rsidR="00BC36BB" w:rsidRPr="003D53FB" w:rsidRDefault="000E496C" w:rsidP="0063750D">
            <w:pPr>
              <w:tabs>
                <w:tab w:val="left" w:pos="210"/>
              </w:tabs>
              <w:rPr>
                <w:rFonts w:ascii="Calibri" w:hAnsi="Calibri" w:cs="Calibri"/>
                <w:b/>
                <w:sz w:val="26"/>
                <w:lang w:val="it-IT"/>
              </w:rPr>
            </w:pPr>
            <w:bookmarkStart w:id="0" w:name="_GoBack"/>
            <w:bookmarkEnd w:id="0"/>
            <w:r w:rsidRPr="003D53FB">
              <w:rPr>
                <w:rFonts w:ascii="Calibri" w:hAnsi="Calibri" w:cs="Calibri"/>
                <w:b/>
                <w:sz w:val="26"/>
                <w:lang w:val="it-IT"/>
              </w:rPr>
              <w:tab/>
              <w:t xml:space="preserve">MANOTOSH KARMAKAR                                         </w:t>
            </w:r>
            <w:r w:rsidR="009F0BA7" w:rsidRPr="003D53FB">
              <w:rPr>
                <w:rFonts w:ascii="Calibri" w:hAnsi="Calibri" w:cs="Calibri"/>
                <w:b/>
                <w:sz w:val="26"/>
                <w:lang w:val="it-IT"/>
              </w:rPr>
              <w:t xml:space="preserve"> </w:t>
            </w:r>
            <w:r w:rsidRPr="003D53FB">
              <w:rPr>
                <w:rFonts w:ascii="Calibri" w:hAnsi="Calibri" w:cs="Calibri"/>
                <w:b/>
                <w:sz w:val="26"/>
                <w:lang w:val="it-IT"/>
              </w:rPr>
              <w:t xml:space="preserve">    Contact: M</w:t>
            </w:r>
            <w:r w:rsidR="009F0BA7" w:rsidRPr="003D53FB">
              <w:rPr>
                <w:rFonts w:ascii="Calibri" w:hAnsi="Calibri" w:cs="Calibri"/>
                <w:b/>
                <w:sz w:val="26"/>
                <w:lang w:val="it-IT"/>
              </w:rPr>
              <w:t>ob</w:t>
            </w:r>
            <w:r w:rsidRPr="003D53FB">
              <w:rPr>
                <w:rFonts w:ascii="Calibri" w:hAnsi="Calibri" w:cs="Calibri"/>
                <w:b/>
                <w:sz w:val="26"/>
                <w:lang w:val="it-IT"/>
              </w:rPr>
              <w:t>:+91-7980262564</w:t>
            </w:r>
          </w:p>
          <w:p w:rsidR="000E496C" w:rsidRPr="003D53FB" w:rsidRDefault="000E496C" w:rsidP="0063750D">
            <w:pPr>
              <w:tabs>
                <w:tab w:val="left" w:pos="210"/>
              </w:tabs>
              <w:rPr>
                <w:rFonts w:ascii="Calibri" w:hAnsi="Calibri" w:cs="Calibri"/>
                <w:b/>
                <w:sz w:val="26"/>
                <w:lang w:val="it-IT"/>
              </w:rPr>
            </w:pPr>
            <w:r w:rsidRPr="003D53FB">
              <w:rPr>
                <w:rFonts w:ascii="Calibri" w:hAnsi="Calibri" w:cs="Calibri"/>
                <w:b/>
                <w:sz w:val="26"/>
                <w:lang w:val="it-IT"/>
              </w:rPr>
              <w:t xml:space="preserve">    15TH BYE LANE,                                                                                      :+91-7050840585</w:t>
            </w:r>
          </w:p>
          <w:p w:rsidR="000E496C" w:rsidRPr="003D53FB" w:rsidRDefault="000E496C" w:rsidP="0063750D">
            <w:pPr>
              <w:tabs>
                <w:tab w:val="left" w:pos="210"/>
              </w:tabs>
              <w:rPr>
                <w:rFonts w:ascii="Calibri" w:hAnsi="Calibri" w:cs="Calibri"/>
                <w:b/>
                <w:sz w:val="26"/>
                <w:lang w:val="it-IT"/>
              </w:rPr>
            </w:pPr>
            <w:r w:rsidRPr="003D53FB">
              <w:rPr>
                <w:rFonts w:ascii="Calibri" w:hAnsi="Calibri" w:cs="Calibri"/>
                <w:b/>
                <w:sz w:val="26"/>
                <w:lang w:val="it-IT"/>
              </w:rPr>
              <w:t xml:space="preserve">    S.V.ROAD.SARDAR PARA.                                          </w:t>
            </w:r>
            <w:r w:rsidR="009F0BA7" w:rsidRPr="003D53FB">
              <w:rPr>
                <w:rFonts w:ascii="Calibri" w:hAnsi="Calibri" w:cs="Calibri"/>
                <w:b/>
                <w:sz w:val="26"/>
                <w:lang w:val="it-IT"/>
              </w:rPr>
              <w:t xml:space="preserve"> </w:t>
            </w:r>
            <w:r w:rsidRPr="003D53FB">
              <w:rPr>
                <w:rFonts w:ascii="Calibri" w:hAnsi="Calibri" w:cs="Calibri"/>
                <w:b/>
                <w:sz w:val="26"/>
                <w:lang w:val="it-IT"/>
              </w:rPr>
              <w:t xml:space="preserve">  E-mail:mantosh555@gmail.com            </w:t>
            </w:r>
          </w:p>
          <w:p w:rsidR="000E496C" w:rsidRPr="003D53FB" w:rsidRDefault="000E496C" w:rsidP="0063750D">
            <w:pPr>
              <w:tabs>
                <w:tab w:val="left" w:pos="210"/>
              </w:tabs>
              <w:rPr>
                <w:rFonts w:ascii="Calibri" w:hAnsi="Calibri" w:cs="Calibri"/>
                <w:b/>
                <w:sz w:val="26"/>
                <w:lang w:val="it-IT"/>
              </w:rPr>
            </w:pPr>
            <w:r w:rsidRPr="003D53FB">
              <w:rPr>
                <w:rFonts w:ascii="Calibri" w:hAnsi="Calibri" w:cs="Calibri"/>
                <w:b/>
                <w:sz w:val="26"/>
                <w:lang w:val="it-IT"/>
              </w:rPr>
              <w:t xml:space="preserve">    BIRATI.KOLKATA. W.B.</w:t>
            </w:r>
          </w:p>
          <w:p w:rsidR="000E496C" w:rsidRPr="003D53FB" w:rsidRDefault="000E496C" w:rsidP="0063750D">
            <w:pPr>
              <w:tabs>
                <w:tab w:val="left" w:pos="210"/>
              </w:tabs>
              <w:rPr>
                <w:rFonts w:ascii="Calibri" w:hAnsi="Calibri" w:cs="Calibri"/>
                <w:b/>
                <w:sz w:val="26"/>
                <w:lang w:val="it-IT"/>
              </w:rPr>
            </w:pPr>
            <w:r w:rsidRPr="003D53FB">
              <w:rPr>
                <w:rFonts w:ascii="Calibri" w:hAnsi="Calibri" w:cs="Calibri"/>
                <w:b/>
                <w:sz w:val="26"/>
                <w:lang w:val="it-IT"/>
              </w:rPr>
              <w:t xml:space="preserve">    PIN: 700 051.</w:t>
            </w:r>
          </w:p>
        </w:tc>
      </w:tr>
    </w:tbl>
    <w:p w:rsidR="00C007B9" w:rsidRPr="003D53FB" w:rsidRDefault="00C007B9">
      <w:pPr>
        <w:jc w:val="center"/>
        <w:rPr>
          <w:rFonts w:ascii="Calibri" w:hAnsi="Calibri" w:cs="Calibri"/>
          <w:b/>
          <w:sz w:val="26"/>
          <w:lang w:val="it-IT"/>
        </w:rPr>
      </w:pPr>
    </w:p>
    <w:p w:rsidR="00C007B9" w:rsidRPr="003D53FB" w:rsidRDefault="000E496C">
      <w:pPr>
        <w:jc w:val="center"/>
        <w:rPr>
          <w:rFonts w:ascii="Calibri" w:hAnsi="Calibri" w:cs="Calibri"/>
          <w:b/>
          <w:sz w:val="28"/>
          <w:szCs w:val="28"/>
          <w:u w:val="single"/>
          <w:lang w:val="it-IT"/>
        </w:rPr>
      </w:pPr>
      <w:r w:rsidRPr="003D53FB">
        <w:rPr>
          <w:rFonts w:ascii="Calibri" w:hAnsi="Calibri" w:cs="Calibri"/>
          <w:b/>
          <w:sz w:val="28"/>
          <w:szCs w:val="28"/>
          <w:u w:val="single"/>
          <w:lang w:val="it-IT"/>
        </w:rPr>
        <w:t>CURRICULAM-VITAE</w:t>
      </w:r>
    </w:p>
    <w:p w:rsidR="00C007B9" w:rsidRPr="003D53FB" w:rsidRDefault="00C007B9">
      <w:pPr>
        <w:rPr>
          <w:rFonts w:ascii="Calibri" w:hAnsi="Calibri" w:cs="Calibri"/>
          <w:b/>
        </w:rPr>
      </w:pPr>
    </w:p>
    <w:p w:rsidR="000A4B99" w:rsidRPr="003D53FB" w:rsidRDefault="000A4B99">
      <w:pPr>
        <w:ind w:firstLine="720"/>
        <w:jc w:val="both"/>
        <w:rPr>
          <w:rFonts w:ascii="Calibri" w:hAnsi="Calibri" w:cs="Calibri"/>
          <w:b/>
        </w:rPr>
      </w:pPr>
    </w:p>
    <w:p w:rsidR="009F0BA7" w:rsidRPr="003D53FB" w:rsidRDefault="009F0BA7" w:rsidP="000A4B99">
      <w:pPr>
        <w:pStyle w:val="Heading1"/>
        <w:rPr>
          <w:rFonts w:ascii="Calibri" w:hAnsi="Calibri" w:cs="Calibri"/>
          <w:sz w:val="24"/>
        </w:rPr>
      </w:pPr>
    </w:p>
    <w:p w:rsidR="000A4B99" w:rsidRPr="003D53FB" w:rsidRDefault="000A4B99" w:rsidP="000A4B99">
      <w:pPr>
        <w:pStyle w:val="Heading1"/>
        <w:rPr>
          <w:rFonts w:ascii="Calibri" w:hAnsi="Calibri" w:cs="Calibri"/>
          <w:sz w:val="24"/>
        </w:rPr>
      </w:pPr>
      <w:r w:rsidRPr="003D53FB">
        <w:rPr>
          <w:rFonts w:ascii="Calibri" w:hAnsi="Calibri" w:cs="Calibri"/>
          <w:sz w:val="24"/>
        </w:rPr>
        <w:t xml:space="preserve">VISION &amp; </w:t>
      </w:r>
      <w:proofErr w:type="gramStart"/>
      <w:r w:rsidRPr="003D53FB">
        <w:rPr>
          <w:rFonts w:ascii="Calibri" w:hAnsi="Calibri" w:cs="Calibri"/>
          <w:sz w:val="24"/>
        </w:rPr>
        <w:t>OBJECTIVE :</w:t>
      </w:r>
      <w:proofErr w:type="gramEnd"/>
    </w:p>
    <w:p w:rsidR="000A4B99" w:rsidRPr="003D53FB" w:rsidRDefault="000A4B99">
      <w:pPr>
        <w:ind w:firstLine="720"/>
        <w:jc w:val="both"/>
        <w:rPr>
          <w:rFonts w:ascii="Calibri" w:hAnsi="Calibri" w:cs="Calibri"/>
          <w:b/>
        </w:rPr>
      </w:pPr>
    </w:p>
    <w:p w:rsidR="00C007B9" w:rsidRPr="003D53FB" w:rsidRDefault="00D23F02" w:rsidP="00D23F02">
      <w:pPr>
        <w:jc w:val="both"/>
        <w:rPr>
          <w:rFonts w:ascii="Calibri" w:hAnsi="Calibri" w:cs="Calibri"/>
          <w:b/>
          <w:sz w:val="26"/>
        </w:rPr>
      </w:pPr>
      <w:r w:rsidRPr="003D53FB">
        <w:rPr>
          <w:rFonts w:ascii="Calibri" w:hAnsi="Calibri" w:cs="Calibri"/>
          <w:b/>
        </w:rPr>
        <w:t>Seeking for</w:t>
      </w:r>
      <w:r w:rsidR="00C007B9" w:rsidRPr="003D53FB">
        <w:rPr>
          <w:rFonts w:ascii="Calibri" w:hAnsi="Calibri" w:cs="Calibri"/>
          <w:b/>
        </w:rPr>
        <w:t xml:space="preserve"> career</w:t>
      </w:r>
      <w:r w:rsidRPr="003D53FB">
        <w:rPr>
          <w:rFonts w:ascii="Calibri" w:hAnsi="Calibri" w:cs="Calibri"/>
          <w:b/>
        </w:rPr>
        <w:t xml:space="preserve"> oriented position in progressive </w:t>
      </w:r>
      <w:r w:rsidR="0055227E" w:rsidRPr="003D53FB">
        <w:rPr>
          <w:rFonts w:ascii="Calibri" w:hAnsi="Calibri" w:cs="Calibri"/>
          <w:b/>
        </w:rPr>
        <w:t>organization</w:t>
      </w:r>
      <w:r w:rsidR="00C007B9" w:rsidRPr="003D53FB">
        <w:rPr>
          <w:rFonts w:ascii="Calibri" w:hAnsi="Calibri" w:cs="Calibri"/>
          <w:b/>
        </w:rPr>
        <w:t>, where there is scope for demonstration, always on a look out f</w:t>
      </w:r>
      <w:r w:rsidRPr="003D53FB">
        <w:rPr>
          <w:rFonts w:ascii="Calibri" w:hAnsi="Calibri" w:cs="Calibri"/>
          <w:b/>
        </w:rPr>
        <w:t xml:space="preserve">or a positive &amp; bigger outlook, </w:t>
      </w:r>
      <w:r w:rsidR="00C007B9" w:rsidRPr="003D53FB">
        <w:rPr>
          <w:rFonts w:ascii="Calibri" w:hAnsi="Calibri" w:cs="Calibri"/>
          <w:b/>
        </w:rPr>
        <w:t>Sets levels and standards that exceed expectations</w:t>
      </w:r>
      <w:r w:rsidR="0055227E" w:rsidRPr="003D53FB">
        <w:rPr>
          <w:rFonts w:ascii="Calibri" w:hAnsi="Calibri" w:cs="Calibri"/>
          <w:b/>
        </w:rPr>
        <w:t xml:space="preserve"> and enable to make a significant contribution company’s goal.</w:t>
      </w:r>
    </w:p>
    <w:p w:rsidR="00C007B9" w:rsidRPr="003D53FB" w:rsidRDefault="00C007B9">
      <w:pPr>
        <w:rPr>
          <w:rFonts w:ascii="Calibri" w:hAnsi="Calibri" w:cs="Calibri"/>
          <w:b/>
          <w:sz w:val="26"/>
        </w:rPr>
      </w:pPr>
    </w:p>
    <w:tbl>
      <w:tblPr>
        <w:tblW w:w="9345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BC36BB" w:rsidRPr="003D53F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345" w:type="dxa"/>
          </w:tcPr>
          <w:p w:rsidR="00BC36BB" w:rsidRPr="003D53FB" w:rsidRDefault="00BC36BB" w:rsidP="00BC36BB">
            <w:pPr>
              <w:pStyle w:val="Heading2"/>
              <w:tabs>
                <w:tab w:val="left" w:pos="576"/>
              </w:tabs>
              <w:ind w:left="741"/>
              <w:rPr>
                <w:rFonts w:ascii="Calibri" w:hAnsi="Calibri" w:cs="Calibri"/>
              </w:rPr>
            </w:pPr>
            <w:r w:rsidRPr="003D53FB">
              <w:rPr>
                <w:rFonts w:ascii="Calibri" w:hAnsi="Calibri" w:cs="Calibri"/>
              </w:rPr>
              <w:t xml:space="preserve">PROFESSIONAL </w:t>
            </w:r>
            <w:proofErr w:type="gramStart"/>
            <w:r w:rsidRPr="003D53FB">
              <w:rPr>
                <w:rFonts w:ascii="Calibri" w:hAnsi="Calibri" w:cs="Calibri"/>
              </w:rPr>
              <w:t>PROFILE :</w:t>
            </w:r>
            <w:proofErr w:type="gramEnd"/>
          </w:p>
          <w:p w:rsidR="00BC36BB" w:rsidRPr="003D53FB" w:rsidRDefault="00BC36BB" w:rsidP="00BC36BB">
            <w:pPr>
              <w:ind w:left="165"/>
              <w:rPr>
                <w:rFonts w:ascii="Calibri" w:hAnsi="Calibri" w:cs="Calibri"/>
                <w:b/>
              </w:rPr>
            </w:pPr>
          </w:p>
        </w:tc>
      </w:tr>
    </w:tbl>
    <w:p w:rsidR="00C007B9" w:rsidRPr="003D53FB" w:rsidRDefault="00C007B9">
      <w:pPr>
        <w:widowControl w:val="0"/>
        <w:spacing w:before="40" w:after="40"/>
        <w:jc w:val="both"/>
        <w:rPr>
          <w:rFonts w:ascii="Calibri" w:hAnsi="Calibri" w:cs="Calibri"/>
          <w:b/>
          <w:lang w:val="en-GB"/>
        </w:rPr>
      </w:pPr>
      <w:r w:rsidRPr="003D53FB">
        <w:rPr>
          <w:rFonts w:ascii="Calibri" w:hAnsi="Calibri" w:cs="Calibri"/>
          <w:b/>
          <w:lang w:val="en-GB"/>
        </w:rPr>
        <w:t>1. A keen analyst</w:t>
      </w:r>
      <w:r w:rsidR="0055227E" w:rsidRPr="003D53FB">
        <w:rPr>
          <w:rFonts w:ascii="Calibri" w:hAnsi="Calibri" w:cs="Calibri"/>
          <w:b/>
          <w:lang w:val="en-GB"/>
        </w:rPr>
        <w:t xml:space="preserve"> with </w:t>
      </w:r>
      <w:proofErr w:type="gramStart"/>
      <w:r w:rsidR="0055227E" w:rsidRPr="003D53FB">
        <w:rPr>
          <w:rFonts w:ascii="Calibri" w:hAnsi="Calibri" w:cs="Calibri"/>
          <w:b/>
          <w:lang w:val="en-GB"/>
        </w:rPr>
        <w:t xml:space="preserve">good </w:t>
      </w:r>
      <w:r w:rsidRPr="003D53FB">
        <w:rPr>
          <w:rFonts w:ascii="Calibri" w:hAnsi="Calibri" w:cs="Calibri"/>
          <w:b/>
          <w:lang w:val="en-GB"/>
        </w:rPr>
        <w:t xml:space="preserve"> communication</w:t>
      </w:r>
      <w:proofErr w:type="gramEnd"/>
      <w:r w:rsidRPr="003D53FB">
        <w:rPr>
          <w:rFonts w:ascii="Calibri" w:hAnsi="Calibri" w:cs="Calibri"/>
          <w:b/>
          <w:lang w:val="en-GB"/>
        </w:rPr>
        <w:t>, negotiation and relationship management skills and abilities in liaising with Corporate organizations and other external agencies.</w:t>
      </w:r>
    </w:p>
    <w:p w:rsidR="00C007B9" w:rsidRPr="003D53FB" w:rsidRDefault="00C007B9">
      <w:pPr>
        <w:widowControl w:val="0"/>
        <w:tabs>
          <w:tab w:val="left" w:pos="360"/>
        </w:tabs>
        <w:spacing w:before="40" w:after="40"/>
        <w:jc w:val="both"/>
        <w:rPr>
          <w:rFonts w:ascii="Calibri" w:hAnsi="Calibri" w:cs="Calibri"/>
          <w:b/>
          <w:lang w:val="en-GB"/>
        </w:rPr>
      </w:pPr>
      <w:r w:rsidRPr="003D53FB">
        <w:rPr>
          <w:rFonts w:ascii="Calibri" w:hAnsi="Calibri" w:cs="Calibri"/>
          <w:b/>
          <w:lang w:val="en-GB"/>
        </w:rPr>
        <w:t xml:space="preserve">2. Exposure in the Business Research Analysis and successful completion of related projects </w:t>
      </w:r>
    </w:p>
    <w:p w:rsidR="00C007B9" w:rsidRPr="003D53FB" w:rsidRDefault="00C007B9">
      <w:pPr>
        <w:widowControl w:val="0"/>
        <w:spacing w:before="40" w:after="40"/>
        <w:jc w:val="both"/>
        <w:rPr>
          <w:rFonts w:ascii="Calibri" w:hAnsi="Calibri" w:cs="Calibri"/>
          <w:b/>
          <w:lang w:val="en-GB"/>
        </w:rPr>
      </w:pPr>
      <w:r w:rsidRPr="003D53FB">
        <w:rPr>
          <w:rFonts w:ascii="Calibri" w:hAnsi="Calibri" w:cs="Calibri"/>
          <w:b/>
          <w:lang w:val="en-GB"/>
        </w:rPr>
        <w:t>3. Excellent analytical skills and ability to handle new business assignments and meet deadlines.</w:t>
      </w:r>
    </w:p>
    <w:p w:rsidR="00C007B9" w:rsidRPr="003D53FB" w:rsidRDefault="00C007B9">
      <w:pPr>
        <w:widowControl w:val="0"/>
        <w:spacing w:before="40" w:after="40"/>
        <w:jc w:val="both"/>
        <w:rPr>
          <w:rFonts w:ascii="Calibri" w:hAnsi="Calibri" w:cs="Calibri"/>
          <w:b/>
          <w:sz w:val="26"/>
          <w:lang w:val="en-GB"/>
        </w:rPr>
      </w:pPr>
      <w:r w:rsidRPr="003D53FB">
        <w:rPr>
          <w:rFonts w:ascii="Calibri" w:hAnsi="Calibri" w:cs="Calibri"/>
          <w:b/>
          <w:lang w:val="en-GB"/>
        </w:rPr>
        <w:t>4. Quick learner, possessing leadership qualities.</w:t>
      </w:r>
    </w:p>
    <w:p w:rsidR="00C007B9" w:rsidRPr="003D53FB" w:rsidRDefault="00C007B9">
      <w:pPr>
        <w:pStyle w:val="BodyText"/>
        <w:shd w:val="clear" w:color="auto" w:fill="FFFFFF"/>
        <w:ind w:firstLine="720"/>
        <w:rPr>
          <w:rFonts w:ascii="Calibri" w:hAnsi="Calibri" w:cs="Calibri"/>
          <w:b/>
          <w:i w:val="0"/>
          <w:sz w:val="26"/>
          <w:lang w:val="en-GB"/>
        </w:rPr>
      </w:pP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5"/>
      </w:tblGrid>
      <w:tr w:rsidR="00874DEF" w:rsidRPr="003D53F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525" w:type="dxa"/>
          </w:tcPr>
          <w:p w:rsidR="00874DEF" w:rsidRPr="003D53FB" w:rsidRDefault="00874DEF" w:rsidP="00874DEF">
            <w:pPr>
              <w:ind w:left="75"/>
              <w:rPr>
                <w:rFonts w:ascii="Calibri" w:hAnsi="Calibri" w:cs="Calibri"/>
                <w:b/>
              </w:rPr>
            </w:pPr>
            <w:r w:rsidRPr="003D53FB">
              <w:rPr>
                <w:rFonts w:ascii="Calibri" w:hAnsi="Calibri" w:cs="Calibri"/>
                <w:b/>
              </w:rPr>
              <w:t xml:space="preserve">  CAREER SUMMARY :</w:t>
            </w:r>
          </w:p>
        </w:tc>
      </w:tr>
    </w:tbl>
    <w:p w:rsidR="00C007B9" w:rsidRPr="003D53FB" w:rsidRDefault="00C007B9">
      <w:pPr>
        <w:pStyle w:val="Heading4"/>
        <w:tabs>
          <w:tab w:val="left" w:pos="864"/>
        </w:tabs>
        <w:rPr>
          <w:rFonts w:ascii="Calibri" w:hAnsi="Calibri" w:cs="Calibri"/>
        </w:rPr>
      </w:pPr>
      <w:proofErr w:type="gramStart"/>
      <w:r w:rsidRPr="003D53FB">
        <w:rPr>
          <w:rFonts w:ascii="Calibri" w:hAnsi="Calibri" w:cs="Calibri"/>
          <w:sz w:val="26"/>
        </w:rPr>
        <w:t>APRIL'16  Onwards</w:t>
      </w:r>
      <w:proofErr w:type="gramEnd"/>
    </w:p>
    <w:p w:rsidR="0010513B" w:rsidRPr="003D53FB" w:rsidRDefault="0010513B" w:rsidP="0010513B">
      <w:pPr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>BRANCH HEAD (Asst.Mng.) :Branch supervision &amp; Sales team co ordination at Branch level)</w:t>
      </w:r>
    </w:p>
    <w:p w:rsidR="00C007B9" w:rsidRPr="003D53FB" w:rsidRDefault="00C007B9" w:rsidP="0010513B">
      <w:pPr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  <w:lang w:val="it-IT"/>
        </w:rPr>
        <w:t xml:space="preserve">SARADA Insurance consultancy Pvt. Ltd. </w:t>
      </w:r>
      <w:proofErr w:type="gramStart"/>
      <w:r w:rsidRPr="003D53FB">
        <w:rPr>
          <w:rFonts w:ascii="Calibri" w:hAnsi="Calibri" w:cs="Calibri"/>
          <w:b/>
        </w:rPr>
        <w:t>[ Corporate</w:t>
      </w:r>
      <w:proofErr w:type="gramEnd"/>
      <w:r w:rsidRPr="003D53FB">
        <w:rPr>
          <w:rFonts w:ascii="Calibri" w:hAnsi="Calibri" w:cs="Calibri"/>
          <w:b/>
        </w:rPr>
        <w:t xml:space="preserve"> Channel of Life insurance corporation of India]</w:t>
      </w:r>
    </w:p>
    <w:p w:rsidR="00C007B9" w:rsidRPr="003D53FB" w:rsidRDefault="00C007B9">
      <w:pPr>
        <w:ind w:left="360"/>
        <w:jc w:val="both"/>
        <w:rPr>
          <w:rFonts w:ascii="Calibri" w:hAnsi="Calibri" w:cs="Calibri"/>
          <w:b/>
        </w:rPr>
      </w:pPr>
    </w:p>
    <w:p w:rsidR="00C007B9" w:rsidRPr="003D53FB" w:rsidRDefault="00C007B9" w:rsidP="0038013E">
      <w:pPr>
        <w:tabs>
          <w:tab w:val="left" w:pos="1440"/>
        </w:tabs>
        <w:jc w:val="both"/>
        <w:rPr>
          <w:rFonts w:ascii="Calibri" w:hAnsi="Calibri" w:cs="Calibri"/>
          <w:b/>
          <w:i/>
          <w:sz w:val="26"/>
          <w:u w:val="single"/>
        </w:rPr>
      </w:pPr>
      <w:proofErr w:type="gramStart"/>
      <w:r w:rsidRPr="003D53FB">
        <w:rPr>
          <w:rFonts w:ascii="Calibri" w:hAnsi="Calibri" w:cs="Calibri"/>
          <w:b/>
          <w:u w:val="single"/>
        </w:rPr>
        <w:t>APRIL -2016 ONWARDS.</w:t>
      </w:r>
      <w:proofErr w:type="gramEnd"/>
    </w:p>
    <w:p w:rsidR="00C007B9" w:rsidRPr="003D53FB" w:rsidRDefault="00C007B9">
      <w:pPr>
        <w:tabs>
          <w:tab w:val="left" w:pos="864"/>
        </w:tabs>
        <w:jc w:val="both"/>
        <w:rPr>
          <w:rFonts w:ascii="Calibri" w:hAnsi="Calibri" w:cs="Calibri"/>
          <w:b/>
          <w:i/>
          <w:u w:val="single"/>
        </w:rPr>
      </w:pPr>
    </w:p>
    <w:p w:rsidR="00C007B9" w:rsidRPr="003D53FB" w:rsidRDefault="00C007B9"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>JOB RESPONSIBILITIES:-</w:t>
      </w:r>
    </w:p>
    <w:p w:rsidR="00C007B9" w:rsidRPr="003D53FB" w:rsidRDefault="00C007B9">
      <w:pPr>
        <w:tabs>
          <w:tab w:val="left" w:pos="720"/>
        </w:tabs>
        <w:ind w:left="360"/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 xml:space="preserve"> </w:t>
      </w:r>
      <w:proofErr w:type="gramStart"/>
      <w:r w:rsidRPr="003D53FB">
        <w:rPr>
          <w:rFonts w:ascii="Calibri" w:hAnsi="Calibri" w:cs="Calibri"/>
          <w:b/>
        </w:rPr>
        <w:t>Preparation of financial data at branch level.</w:t>
      </w:r>
      <w:proofErr w:type="gramEnd"/>
    </w:p>
    <w:p w:rsidR="00C007B9" w:rsidRPr="003D53FB" w:rsidRDefault="00C007B9">
      <w:pPr>
        <w:pStyle w:val="ListParagraph"/>
        <w:tabs>
          <w:tab w:val="left" w:pos="1440"/>
        </w:tabs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 xml:space="preserve">Looking after Life products </w:t>
      </w:r>
      <w:proofErr w:type="gramStart"/>
      <w:r w:rsidRPr="003D53FB">
        <w:rPr>
          <w:rFonts w:ascii="Calibri" w:hAnsi="Calibri" w:cs="Calibri"/>
          <w:b/>
        </w:rPr>
        <w:t>For</w:t>
      </w:r>
      <w:proofErr w:type="gramEnd"/>
      <w:r w:rsidRPr="003D53FB">
        <w:rPr>
          <w:rFonts w:ascii="Calibri" w:hAnsi="Calibri" w:cs="Calibri"/>
          <w:b/>
        </w:rPr>
        <w:t xml:space="preserve"> sales team.</w:t>
      </w:r>
    </w:p>
    <w:p w:rsidR="00C007B9" w:rsidRPr="003D53FB" w:rsidRDefault="00C007B9">
      <w:pPr>
        <w:pStyle w:val="ListParagraph"/>
        <w:tabs>
          <w:tab w:val="left" w:pos="1440"/>
        </w:tabs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>Generating business efficiently from the leads assigned.</w:t>
      </w:r>
    </w:p>
    <w:p w:rsidR="00C007B9" w:rsidRPr="003D53FB" w:rsidRDefault="00C007B9">
      <w:pPr>
        <w:pStyle w:val="ListParagraph"/>
        <w:tabs>
          <w:tab w:val="left" w:pos="1440"/>
        </w:tabs>
        <w:jc w:val="both"/>
        <w:rPr>
          <w:rFonts w:ascii="Calibri" w:hAnsi="Calibri" w:cs="Calibri"/>
          <w:b/>
          <w:u w:val="single"/>
        </w:rPr>
      </w:pPr>
      <w:proofErr w:type="gramStart"/>
      <w:r w:rsidRPr="003D53FB">
        <w:rPr>
          <w:rFonts w:ascii="Calibri" w:hAnsi="Calibri" w:cs="Calibri"/>
          <w:b/>
        </w:rPr>
        <w:t>Co-ordination with the sales team persons to the day-to-day activity.</w:t>
      </w:r>
      <w:proofErr w:type="gramEnd"/>
    </w:p>
    <w:p w:rsidR="00C007B9" w:rsidRPr="003D53FB" w:rsidRDefault="00C007B9">
      <w:pPr>
        <w:pStyle w:val="ListParagraph"/>
        <w:tabs>
          <w:tab w:val="left" w:pos="1440"/>
        </w:tabs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  <w:u w:val="single"/>
        </w:rPr>
        <w:t>Maintaining customer relationship with the clients and meeting their requirements</w:t>
      </w:r>
    </w:p>
    <w:p w:rsidR="00C007B9" w:rsidRPr="003D53FB" w:rsidRDefault="00C007B9">
      <w:pPr>
        <w:pStyle w:val="ListParagraph"/>
        <w:tabs>
          <w:tab w:val="left" w:pos="1440"/>
        </w:tabs>
        <w:jc w:val="both"/>
        <w:rPr>
          <w:rFonts w:ascii="Calibri" w:hAnsi="Calibri" w:cs="Calibri"/>
          <w:b/>
        </w:rPr>
      </w:pPr>
      <w:proofErr w:type="gramStart"/>
      <w:r w:rsidRPr="003D53FB">
        <w:rPr>
          <w:rFonts w:ascii="Calibri" w:hAnsi="Calibri" w:cs="Calibri"/>
          <w:b/>
        </w:rPr>
        <w:t>Preparation of financial data at branch level.</w:t>
      </w:r>
      <w:proofErr w:type="gramEnd"/>
    </w:p>
    <w:p w:rsidR="00C007B9" w:rsidRPr="003D53FB" w:rsidRDefault="00C007B9">
      <w:pPr>
        <w:pStyle w:val="ListParagraph"/>
        <w:tabs>
          <w:tab w:val="left" w:pos="1440"/>
        </w:tabs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 xml:space="preserve">Looking after Life, Non-life and Health insurance products </w:t>
      </w:r>
      <w:proofErr w:type="gramStart"/>
      <w:r w:rsidRPr="003D53FB">
        <w:rPr>
          <w:rFonts w:ascii="Calibri" w:hAnsi="Calibri" w:cs="Calibri"/>
          <w:b/>
        </w:rPr>
        <w:t>For</w:t>
      </w:r>
      <w:proofErr w:type="gramEnd"/>
      <w:r w:rsidRPr="003D53FB">
        <w:rPr>
          <w:rFonts w:ascii="Calibri" w:hAnsi="Calibri" w:cs="Calibri"/>
          <w:b/>
        </w:rPr>
        <w:t xml:space="preserve"> sales team.</w:t>
      </w:r>
    </w:p>
    <w:p w:rsidR="00C007B9" w:rsidRPr="003D53FB" w:rsidRDefault="00C007B9">
      <w:pPr>
        <w:pStyle w:val="ListParagraph"/>
        <w:tabs>
          <w:tab w:val="left" w:pos="1440"/>
        </w:tabs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>Generating business efficiently from the leads assigned.</w:t>
      </w:r>
    </w:p>
    <w:p w:rsidR="00C007B9" w:rsidRPr="003D53FB" w:rsidRDefault="00C007B9">
      <w:pPr>
        <w:pStyle w:val="ListParagraph"/>
        <w:tabs>
          <w:tab w:val="left" w:pos="1440"/>
        </w:tabs>
        <w:jc w:val="both"/>
        <w:rPr>
          <w:rFonts w:ascii="Calibri" w:hAnsi="Calibri" w:cs="Calibri"/>
          <w:b/>
        </w:rPr>
      </w:pPr>
      <w:proofErr w:type="gramStart"/>
      <w:r w:rsidRPr="003D53FB">
        <w:rPr>
          <w:rFonts w:ascii="Calibri" w:hAnsi="Calibri" w:cs="Calibri"/>
          <w:b/>
        </w:rPr>
        <w:t>Co-ordination with the sales team persons to the day-to-day activity.</w:t>
      </w:r>
      <w:proofErr w:type="gramEnd"/>
    </w:p>
    <w:p w:rsidR="00C007B9" w:rsidRPr="003D53FB" w:rsidRDefault="00C007B9">
      <w:pPr>
        <w:pStyle w:val="ListParagraph"/>
        <w:tabs>
          <w:tab w:val="left" w:pos="1440"/>
        </w:tabs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>Maintaining customer relationship with the clients and meeting their requirements</w:t>
      </w:r>
    </w:p>
    <w:p w:rsidR="00C007B9" w:rsidRPr="003D53FB" w:rsidRDefault="00C007B9">
      <w:pPr>
        <w:pStyle w:val="ListParagraph"/>
        <w:tabs>
          <w:tab w:val="left" w:pos="1440"/>
        </w:tabs>
        <w:jc w:val="both"/>
        <w:rPr>
          <w:rFonts w:ascii="Calibri" w:hAnsi="Calibri" w:cs="Calibri"/>
          <w:b/>
          <w:i/>
          <w:u w:val="single"/>
        </w:rPr>
      </w:pPr>
      <w:r w:rsidRPr="003D53FB">
        <w:rPr>
          <w:rFonts w:ascii="Calibri" w:hAnsi="Calibri" w:cs="Calibri"/>
          <w:b/>
        </w:rPr>
        <w:t>Preparation of reports on various customer care functional aspects such as query and complaint management.</w:t>
      </w:r>
    </w:p>
    <w:p w:rsidR="00C007B9" w:rsidRPr="003D53FB" w:rsidRDefault="00C007B9">
      <w:pPr>
        <w:pStyle w:val="ListParagraph"/>
        <w:tabs>
          <w:tab w:val="left" w:pos="1440"/>
        </w:tabs>
        <w:jc w:val="both"/>
        <w:rPr>
          <w:rFonts w:ascii="Calibri" w:hAnsi="Calibri" w:cs="Calibri"/>
          <w:b/>
          <w:i/>
          <w:sz w:val="26"/>
          <w:u w:val="single"/>
        </w:rPr>
      </w:pPr>
      <w:proofErr w:type="gramStart"/>
      <w:r w:rsidRPr="003D53FB">
        <w:rPr>
          <w:rFonts w:ascii="Calibri" w:hAnsi="Calibri" w:cs="Calibri"/>
          <w:b/>
          <w:i/>
          <w:u w:val="single"/>
        </w:rPr>
        <w:t>Handling the complaints and grievances of the customer on regular basis.</w:t>
      </w:r>
      <w:proofErr w:type="gramEnd"/>
    </w:p>
    <w:p w:rsidR="00C007B9" w:rsidRPr="003D53FB" w:rsidRDefault="00C007B9">
      <w:pPr>
        <w:pStyle w:val="BodyText"/>
        <w:tabs>
          <w:tab w:val="left" w:pos="864"/>
        </w:tabs>
        <w:rPr>
          <w:rFonts w:ascii="Calibri" w:hAnsi="Calibri" w:cs="Calibri"/>
          <w:b/>
          <w:sz w:val="26"/>
          <w:u w:val="single"/>
        </w:rPr>
      </w:pPr>
    </w:p>
    <w:p w:rsidR="00C007B9" w:rsidRPr="003D53FB" w:rsidRDefault="00C007B9" w:rsidP="0038013E">
      <w:pPr>
        <w:tabs>
          <w:tab w:val="left" w:pos="3285"/>
        </w:tabs>
        <w:jc w:val="both"/>
        <w:rPr>
          <w:rFonts w:ascii="Calibri" w:hAnsi="Calibri" w:cs="Calibri"/>
          <w:b/>
          <w:u w:val="single"/>
        </w:rPr>
      </w:pPr>
      <w:r w:rsidRPr="003D53FB">
        <w:rPr>
          <w:rFonts w:ascii="Calibri" w:hAnsi="Calibri" w:cs="Calibri"/>
          <w:b/>
          <w:u w:val="single"/>
        </w:rPr>
        <w:t xml:space="preserve">APR 2009 </w:t>
      </w:r>
      <w:proofErr w:type="gramStart"/>
      <w:r w:rsidRPr="003D53FB">
        <w:rPr>
          <w:rFonts w:ascii="Calibri" w:hAnsi="Calibri" w:cs="Calibri"/>
          <w:b/>
          <w:u w:val="single"/>
        </w:rPr>
        <w:t>TO  MARCH</w:t>
      </w:r>
      <w:proofErr w:type="gramEnd"/>
      <w:r w:rsidRPr="003D53FB">
        <w:rPr>
          <w:rFonts w:ascii="Calibri" w:hAnsi="Calibri" w:cs="Calibri"/>
          <w:b/>
          <w:u w:val="single"/>
        </w:rPr>
        <w:t>-2016.</w:t>
      </w:r>
      <w:r w:rsidR="0038013E" w:rsidRPr="003D53FB">
        <w:rPr>
          <w:rFonts w:ascii="Calibri" w:hAnsi="Calibri" w:cs="Calibri"/>
          <w:b/>
          <w:u w:val="single"/>
        </w:rPr>
        <w:tab/>
      </w:r>
    </w:p>
    <w:p w:rsidR="0038013E" w:rsidRPr="003D53FB" w:rsidRDefault="0038013E" w:rsidP="0038013E">
      <w:pPr>
        <w:tabs>
          <w:tab w:val="left" w:pos="3285"/>
        </w:tabs>
        <w:jc w:val="both"/>
        <w:rPr>
          <w:rFonts w:ascii="Calibri" w:hAnsi="Calibri" w:cs="Calibri"/>
          <w:b/>
          <w:u w:val="single"/>
        </w:rPr>
      </w:pPr>
    </w:p>
    <w:p w:rsidR="0038013E" w:rsidRPr="003D53FB" w:rsidRDefault="0038013E" w:rsidP="0038013E">
      <w:pPr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>BRANCH HEAD (</w:t>
      </w:r>
      <w:proofErr w:type="spellStart"/>
      <w:r w:rsidR="0010513B" w:rsidRPr="003D53FB">
        <w:rPr>
          <w:rFonts w:ascii="Calibri" w:hAnsi="Calibri" w:cs="Calibri"/>
          <w:b/>
        </w:rPr>
        <w:t>Asst.Mng</w:t>
      </w:r>
      <w:proofErr w:type="spellEnd"/>
      <w:r w:rsidR="0010513B" w:rsidRPr="003D53FB">
        <w:rPr>
          <w:rFonts w:ascii="Calibri" w:hAnsi="Calibri" w:cs="Calibri"/>
          <w:b/>
        </w:rPr>
        <w:t>.</w:t>
      </w:r>
      <w:proofErr w:type="gramStart"/>
      <w:r w:rsidR="0010513B" w:rsidRPr="003D53FB">
        <w:rPr>
          <w:rFonts w:ascii="Calibri" w:hAnsi="Calibri" w:cs="Calibri"/>
          <w:b/>
        </w:rPr>
        <w:t>) :</w:t>
      </w:r>
      <w:proofErr w:type="gramEnd"/>
      <w:r w:rsidRPr="003D53FB">
        <w:rPr>
          <w:rFonts w:ascii="Calibri" w:hAnsi="Calibri" w:cs="Calibri"/>
          <w:b/>
        </w:rPr>
        <w:t xml:space="preserve"> Branch supervision &amp; Sales tea</w:t>
      </w:r>
      <w:r w:rsidR="0010513B" w:rsidRPr="003D53FB">
        <w:rPr>
          <w:rFonts w:ascii="Calibri" w:hAnsi="Calibri" w:cs="Calibri"/>
          <w:b/>
        </w:rPr>
        <w:t>m co ordination at Branch level.</w:t>
      </w:r>
    </w:p>
    <w:p w:rsidR="00C007B9" w:rsidRPr="003D53FB" w:rsidRDefault="00C007B9">
      <w:pPr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 xml:space="preserve">HISL </w:t>
      </w:r>
      <w:proofErr w:type="gramStart"/>
      <w:r w:rsidRPr="003D53FB">
        <w:rPr>
          <w:rFonts w:ascii="Calibri" w:hAnsi="Calibri" w:cs="Calibri"/>
          <w:b/>
        </w:rPr>
        <w:t>[ Corporate</w:t>
      </w:r>
      <w:proofErr w:type="gramEnd"/>
      <w:r w:rsidRPr="003D53FB">
        <w:rPr>
          <w:rFonts w:ascii="Calibri" w:hAnsi="Calibri" w:cs="Calibri"/>
          <w:b/>
        </w:rPr>
        <w:t xml:space="preserve"> Channel of Reliance Life insurance co. ltd]</w:t>
      </w:r>
    </w:p>
    <w:p w:rsidR="00C007B9" w:rsidRDefault="00C007B9" w:rsidP="0038013E">
      <w:pPr>
        <w:tabs>
          <w:tab w:val="left" w:pos="360"/>
        </w:tabs>
        <w:jc w:val="both"/>
        <w:rPr>
          <w:rFonts w:ascii="Calibri" w:hAnsi="Calibri" w:cs="Calibri"/>
          <w:b/>
        </w:rPr>
      </w:pPr>
    </w:p>
    <w:p w:rsidR="00C7488E" w:rsidRDefault="00C7488E" w:rsidP="0038013E">
      <w:pPr>
        <w:tabs>
          <w:tab w:val="left" w:pos="360"/>
        </w:tabs>
        <w:jc w:val="both"/>
        <w:rPr>
          <w:rFonts w:ascii="Calibri" w:hAnsi="Calibri" w:cs="Calibri"/>
          <w:b/>
        </w:rPr>
      </w:pPr>
    </w:p>
    <w:p w:rsidR="00C7488E" w:rsidRDefault="00C7488E" w:rsidP="0038013E">
      <w:pPr>
        <w:tabs>
          <w:tab w:val="left" w:pos="360"/>
        </w:tabs>
        <w:jc w:val="both"/>
        <w:rPr>
          <w:rFonts w:ascii="Calibri" w:hAnsi="Calibri" w:cs="Calibri"/>
          <w:b/>
        </w:rPr>
      </w:pPr>
    </w:p>
    <w:p w:rsidR="00C7488E" w:rsidRDefault="00C7488E" w:rsidP="0038013E">
      <w:pPr>
        <w:tabs>
          <w:tab w:val="left" w:pos="360"/>
        </w:tabs>
        <w:jc w:val="both"/>
        <w:rPr>
          <w:rFonts w:ascii="Calibri" w:hAnsi="Calibri" w:cs="Calibri"/>
          <w:b/>
        </w:rPr>
      </w:pPr>
    </w:p>
    <w:p w:rsidR="00C7488E" w:rsidRDefault="00C7488E" w:rsidP="0038013E">
      <w:pPr>
        <w:tabs>
          <w:tab w:val="left" w:pos="360"/>
        </w:tabs>
        <w:jc w:val="both"/>
        <w:rPr>
          <w:rFonts w:ascii="Calibri" w:hAnsi="Calibri" w:cs="Calibri"/>
          <w:b/>
        </w:rPr>
      </w:pPr>
    </w:p>
    <w:p w:rsidR="00C7488E" w:rsidRDefault="00C7488E" w:rsidP="0038013E">
      <w:pPr>
        <w:tabs>
          <w:tab w:val="left" w:pos="360"/>
        </w:tabs>
        <w:jc w:val="both"/>
        <w:rPr>
          <w:rFonts w:ascii="Calibri" w:hAnsi="Calibri" w:cs="Calibri"/>
          <w:b/>
        </w:rPr>
      </w:pPr>
    </w:p>
    <w:p w:rsidR="00C7488E" w:rsidRDefault="00C7488E" w:rsidP="0038013E">
      <w:pPr>
        <w:tabs>
          <w:tab w:val="left" w:pos="360"/>
        </w:tabs>
        <w:jc w:val="both"/>
        <w:rPr>
          <w:rFonts w:ascii="Calibri" w:hAnsi="Calibri" w:cs="Calibri"/>
          <w:b/>
        </w:rPr>
      </w:pPr>
    </w:p>
    <w:p w:rsidR="00C7488E" w:rsidRDefault="00C7488E" w:rsidP="0038013E">
      <w:pPr>
        <w:tabs>
          <w:tab w:val="left" w:pos="360"/>
        </w:tabs>
        <w:jc w:val="both"/>
        <w:rPr>
          <w:rFonts w:ascii="Calibri" w:hAnsi="Calibri" w:cs="Calibri"/>
          <w:b/>
        </w:rPr>
      </w:pPr>
    </w:p>
    <w:p w:rsidR="00C7488E" w:rsidRDefault="00C7488E" w:rsidP="0038013E">
      <w:pPr>
        <w:tabs>
          <w:tab w:val="left" w:pos="360"/>
        </w:tabs>
        <w:jc w:val="both"/>
        <w:rPr>
          <w:rFonts w:ascii="Calibri" w:hAnsi="Calibri" w:cs="Calibri"/>
          <w:b/>
        </w:rPr>
      </w:pPr>
    </w:p>
    <w:p w:rsidR="00C7488E" w:rsidRDefault="00C7488E" w:rsidP="0038013E">
      <w:pPr>
        <w:tabs>
          <w:tab w:val="left" w:pos="360"/>
        </w:tabs>
        <w:jc w:val="both"/>
        <w:rPr>
          <w:rFonts w:ascii="Calibri" w:hAnsi="Calibri" w:cs="Calibri"/>
          <w:b/>
        </w:rPr>
      </w:pPr>
    </w:p>
    <w:p w:rsidR="00C7488E" w:rsidRPr="003D53FB" w:rsidRDefault="00C7488E" w:rsidP="0038013E">
      <w:pPr>
        <w:tabs>
          <w:tab w:val="left" w:pos="360"/>
        </w:tabs>
        <w:jc w:val="both"/>
        <w:rPr>
          <w:rFonts w:ascii="Calibri" w:hAnsi="Calibri" w:cs="Calibri"/>
          <w:b/>
        </w:rPr>
      </w:pPr>
    </w:p>
    <w:p w:rsidR="00C007B9" w:rsidRPr="003D53FB" w:rsidRDefault="00C007B9">
      <w:pPr>
        <w:jc w:val="both"/>
        <w:rPr>
          <w:rFonts w:ascii="Calibri" w:hAnsi="Calibri" w:cs="Calibri"/>
          <w:b/>
        </w:rPr>
      </w:pPr>
    </w:p>
    <w:p w:rsidR="00C007B9" w:rsidRPr="003D53FB" w:rsidRDefault="00C007B9">
      <w:pPr>
        <w:jc w:val="both"/>
        <w:rPr>
          <w:rFonts w:ascii="Calibri" w:hAnsi="Calibri" w:cs="Calibri"/>
          <w:b/>
          <w:u w:val="single"/>
        </w:rPr>
      </w:pPr>
      <w:r w:rsidRPr="003D53FB">
        <w:rPr>
          <w:rFonts w:ascii="Calibri" w:hAnsi="Calibri" w:cs="Calibri"/>
          <w:b/>
          <w:u w:val="single"/>
        </w:rPr>
        <w:t>MAR 2004- TILL MAR 2009</w:t>
      </w:r>
    </w:p>
    <w:p w:rsidR="0038013E" w:rsidRPr="003D53FB" w:rsidRDefault="0038013E">
      <w:pPr>
        <w:jc w:val="both"/>
        <w:rPr>
          <w:rFonts w:ascii="Calibri" w:hAnsi="Calibri" w:cs="Calibri"/>
          <w:b/>
          <w:u w:val="single"/>
        </w:rPr>
      </w:pPr>
    </w:p>
    <w:p w:rsidR="006C75C2" w:rsidRPr="003D53FB" w:rsidRDefault="0010513B" w:rsidP="006C75C2">
      <w:pPr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 xml:space="preserve">BRANCH HEAD (Branch </w:t>
      </w:r>
      <w:proofErr w:type="spellStart"/>
      <w:r w:rsidRPr="003D53FB">
        <w:rPr>
          <w:rFonts w:ascii="Calibri" w:hAnsi="Calibri" w:cs="Calibri"/>
          <w:b/>
        </w:rPr>
        <w:t>Mana</w:t>
      </w:r>
      <w:proofErr w:type="spellEnd"/>
      <w:r w:rsidR="006C75C2" w:rsidRPr="003D53FB">
        <w:rPr>
          <w:rFonts w:ascii="Calibri" w:hAnsi="Calibri" w:cs="Calibri"/>
          <w:b/>
        </w:rPr>
        <w:t xml:space="preserve"> </w:t>
      </w:r>
    </w:p>
    <w:p w:rsidR="006C75C2" w:rsidRPr="003D53FB" w:rsidRDefault="006C75C2" w:rsidP="006C75C2">
      <w:pPr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 xml:space="preserve">AISL </w:t>
      </w:r>
      <w:proofErr w:type="gramStart"/>
      <w:r w:rsidRPr="003D53FB">
        <w:rPr>
          <w:rFonts w:ascii="Calibri" w:hAnsi="Calibri" w:cs="Calibri"/>
          <w:b/>
        </w:rPr>
        <w:t>[ Corporate</w:t>
      </w:r>
      <w:proofErr w:type="gramEnd"/>
      <w:r w:rsidRPr="003D53FB">
        <w:rPr>
          <w:rFonts w:ascii="Calibri" w:hAnsi="Calibri" w:cs="Calibri"/>
          <w:b/>
        </w:rPr>
        <w:t xml:space="preserve"> Channel of MAX NEWYORK Life insurance co. ltd]</w:t>
      </w:r>
    </w:p>
    <w:p w:rsidR="00C007B9" w:rsidRPr="003D53FB" w:rsidRDefault="0010513B" w:rsidP="006C75C2">
      <w:pPr>
        <w:jc w:val="both"/>
        <w:rPr>
          <w:rFonts w:ascii="Calibri" w:hAnsi="Calibri" w:cs="Calibri"/>
          <w:b/>
        </w:rPr>
      </w:pPr>
      <w:proofErr w:type="spellStart"/>
      <w:proofErr w:type="gramStart"/>
      <w:r w:rsidRPr="003D53FB">
        <w:rPr>
          <w:rFonts w:ascii="Calibri" w:hAnsi="Calibri" w:cs="Calibri"/>
          <w:b/>
        </w:rPr>
        <w:t>ger</w:t>
      </w:r>
      <w:proofErr w:type="spellEnd"/>
      <w:proofErr w:type="gramEnd"/>
      <w:r w:rsidRPr="003D53FB">
        <w:rPr>
          <w:rFonts w:ascii="Calibri" w:hAnsi="Calibri" w:cs="Calibri"/>
          <w:b/>
        </w:rPr>
        <w:t>)</w:t>
      </w:r>
      <w:r w:rsidR="0038013E" w:rsidRPr="003D53FB">
        <w:rPr>
          <w:rFonts w:ascii="Calibri" w:hAnsi="Calibri" w:cs="Calibri"/>
          <w:b/>
        </w:rPr>
        <w:t xml:space="preserve"> Branch supervision &amp; Sales tea</w:t>
      </w:r>
      <w:r w:rsidRPr="003D53FB">
        <w:rPr>
          <w:rFonts w:ascii="Calibri" w:hAnsi="Calibri" w:cs="Calibri"/>
          <w:b/>
        </w:rPr>
        <w:t>m co ordination at Branch level.</w:t>
      </w:r>
    </w:p>
    <w:p w:rsidR="006C75C2" w:rsidRPr="003D53FB" w:rsidRDefault="006C75C2" w:rsidP="006C75C2">
      <w:pPr>
        <w:jc w:val="both"/>
        <w:rPr>
          <w:rFonts w:ascii="Calibri" w:hAnsi="Calibri" w:cs="Calibri"/>
          <w:b/>
          <w:u w:val="single"/>
        </w:rPr>
      </w:pPr>
      <w:r w:rsidRPr="003D53FB">
        <w:rPr>
          <w:rFonts w:ascii="Calibri" w:hAnsi="Calibri" w:cs="Calibri"/>
          <w:b/>
          <w:u w:val="single"/>
        </w:rPr>
        <w:t xml:space="preserve">FEB 2001 TO FEB </w:t>
      </w:r>
      <w:proofErr w:type="gramStart"/>
      <w:r w:rsidRPr="003D53FB">
        <w:rPr>
          <w:rFonts w:ascii="Calibri" w:hAnsi="Calibri" w:cs="Calibri"/>
          <w:b/>
          <w:u w:val="single"/>
        </w:rPr>
        <w:t>2004 :</w:t>
      </w:r>
      <w:proofErr w:type="gramEnd"/>
    </w:p>
    <w:p w:rsidR="006C75C2" w:rsidRPr="003D53FB" w:rsidRDefault="006C75C2" w:rsidP="006C75C2">
      <w:pPr>
        <w:jc w:val="both"/>
        <w:rPr>
          <w:rFonts w:ascii="Calibri" w:hAnsi="Calibri" w:cs="Calibri"/>
          <w:b/>
          <w:u w:val="single"/>
        </w:rPr>
      </w:pPr>
    </w:p>
    <w:p w:rsidR="006C75C2" w:rsidRPr="003D53FB" w:rsidRDefault="006C75C2" w:rsidP="006C75C2">
      <w:pPr>
        <w:jc w:val="both"/>
        <w:rPr>
          <w:rFonts w:ascii="Calibri" w:hAnsi="Calibri" w:cs="Calibri"/>
          <w:b/>
          <w:u w:val="single"/>
        </w:rPr>
      </w:pPr>
      <w:r w:rsidRPr="003D53FB">
        <w:rPr>
          <w:rFonts w:ascii="Calibri" w:hAnsi="Calibri" w:cs="Calibri"/>
          <w:b/>
          <w:u w:val="single"/>
        </w:rPr>
        <w:t xml:space="preserve">Junior Manager </w:t>
      </w:r>
      <w:proofErr w:type="gramStart"/>
      <w:r w:rsidRPr="003D53FB">
        <w:rPr>
          <w:rFonts w:ascii="Calibri" w:hAnsi="Calibri" w:cs="Calibri"/>
          <w:b/>
          <w:u w:val="single"/>
        </w:rPr>
        <w:t>( Jr</w:t>
      </w:r>
      <w:proofErr w:type="gramEnd"/>
      <w:r w:rsidRPr="003D53FB">
        <w:rPr>
          <w:rFonts w:ascii="Calibri" w:hAnsi="Calibri" w:cs="Calibri"/>
          <w:b/>
          <w:u w:val="single"/>
        </w:rPr>
        <w:t xml:space="preserve">. </w:t>
      </w:r>
      <w:proofErr w:type="spellStart"/>
      <w:r w:rsidRPr="003D53FB">
        <w:rPr>
          <w:rFonts w:ascii="Calibri" w:hAnsi="Calibri" w:cs="Calibri"/>
          <w:b/>
          <w:u w:val="single"/>
        </w:rPr>
        <w:t>Mng</w:t>
      </w:r>
      <w:proofErr w:type="spellEnd"/>
      <w:r w:rsidRPr="003D53FB">
        <w:rPr>
          <w:rFonts w:ascii="Calibri" w:hAnsi="Calibri" w:cs="Calibri"/>
          <w:b/>
          <w:u w:val="single"/>
        </w:rPr>
        <w:t>.): stared as junior manager in GTFS.</w:t>
      </w:r>
    </w:p>
    <w:p w:rsidR="006C75C2" w:rsidRPr="003D53FB" w:rsidRDefault="006C75C2">
      <w:pPr>
        <w:jc w:val="both"/>
        <w:rPr>
          <w:rFonts w:ascii="Calibri" w:hAnsi="Calibri" w:cs="Calibri"/>
          <w:b/>
        </w:rPr>
      </w:pPr>
    </w:p>
    <w:p w:rsidR="00C007B9" w:rsidRPr="003D53FB" w:rsidRDefault="00C007B9">
      <w:pPr>
        <w:numPr>
          <w:ilvl w:val="0"/>
          <w:numId w:val="2"/>
        </w:numPr>
        <w:tabs>
          <w:tab w:val="left" w:pos="360"/>
        </w:tabs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>JOB RESPONSIBILITIES:-</w:t>
      </w:r>
    </w:p>
    <w:p w:rsidR="00C007B9" w:rsidRPr="003D53FB" w:rsidRDefault="00C007B9">
      <w:pPr>
        <w:ind w:left="360"/>
        <w:jc w:val="both"/>
        <w:rPr>
          <w:rFonts w:ascii="Calibri" w:hAnsi="Calibri" w:cs="Calibri"/>
          <w:b/>
        </w:rPr>
      </w:pPr>
    </w:p>
    <w:p w:rsidR="00C007B9" w:rsidRPr="003D53FB" w:rsidRDefault="00C007B9">
      <w:pPr>
        <w:pStyle w:val="ListParagraph"/>
        <w:numPr>
          <w:ilvl w:val="0"/>
          <w:numId w:val="3"/>
        </w:numPr>
        <w:tabs>
          <w:tab w:val="left" w:pos="1080"/>
        </w:tabs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>Entire branch operation supervision</w:t>
      </w:r>
      <w:r w:rsidR="00E86E1D" w:rsidRPr="003D53FB">
        <w:rPr>
          <w:rFonts w:ascii="Calibri" w:hAnsi="Calibri" w:cs="Calibri"/>
          <w:b/>
        </w:rPr>
        <w:t xml:space="preserve"> after training </w:t>
      </w:r>
      <w:proofErr w:type="gramStart"/>
      <w:r w:rsidR="00E86E1D" w:rsidRPr="003D53FB">
        <w:rPr>
          <w:rFonts w:ascii="Calibri" w:hAnsi="Calibri" w:cs="Calibri"/>
          <w:b/>
        </w:rPr>
        <w:t>provided .</w:t>
      </w:r>
      <w:proofErr w:type="gramEnd"/>
    </w:p>
    <w:p w:rsidR="00C007B9" w:rsidRPr="003D53FB" w:rsidRDefault="00C007B9">
      <w:pPr>
        <w:pStyle w:val="ListParagraph"/>
        <w:numPr>
          <w:ilvl w:val="0"/>
          <w:numId w:val="3"/>
        </w:numPr>
        <w:tabs>
          <w:tab w:val="left" w:pos="1080"/>
        </w:tabs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 xml:space="preserve">Looking after </w:t>
      </w:r>
      <w:proofErr w:type="gramStart"/>
      <w:r w:rsidR="00E86E1D" w:rsidRPr="003D53FB">
        <w:rPr>
          <w:rFonts w:ascii="Calibri" w:hAnsi="Calibri" w:cs="Calibri"/>
          <w:b/>
        </w:rPr>
        <w:t xml:space="preserve">( </w:t>
      </w:r>
      <w:r w:rsidRPr="003D53FB">
        <w:rPr>
          <w:rFonts w:ascii="Calibri" w:hAnsi="Calibri" w:cs="Calibri"/>
          <w:b/>
        </w:rPr>
        <w:t>cash</w:t>
      </w:r>
      <w:proofErr w:type="gramEnd"/>
      <w:r w:rsidRPr="003D53FB">
        <w:rPr>
          <w:rFonts w:ascii="Calibri" w:hAnsi="Calibri" w:cs="Calibri"/>
          <w:b/>
        </w:rPr>
        <w:t xml:space="preserve">/ </w:t>
      </w:r>
      <w:proofErr w:type="spellStart"/>
      <w:r w:rsidRPr="003D53FB">
        <w:rPr>
          <w:rFonts w:ascii="Calibri" w:hAnsi="Calibri" w:cs="Calibri"/>
          <w:b/>
        </w:rPr>
        <w:t>cheque</w:t>
      </w:r>
      <w:proofErr w:type="spellEnd"/>
      <w:r w:rsidRPr="003D53FB">
        <w:rPr>
          <w:rFonts w:ascii="Calibri" w:hAnsi="Calibri" w:cs="Calibri"/>
          <w:b/>
        </w:rPr>
        <w:t xml:space="preserve">/ draft </w:t>
      </w:r>
      <w:r w:rsidR="00E86E1D" w:rsidRPr="003D53FB">
        <w:rPr>
          <w:rFonts w:ascii="Calibri" w:hAnsi="Calibri" w:cs="Calibri"/>
          <w:b/>
        </w:rPr>
        <w:t>)</w:t>
      </w:r>
      <w:r w:rsidRPr="003D53FB">
        <w:rPr>
          <w:rFonts w:ascii="Calibri" w:hAnsi="Calibri" w:cs="Calibri"/>
          <w:b/>
        </w:rPr>
        <w:t xml:space="preserve"> counter receiving process &amp; CMS handover.</w:t>
      </w:r>
    </w:p>
    <w:p w:rsidR="00C007B9" w:rsidRPr="003D53FB" w:rsidRDefault="00C007B9">
      <w:pPr>
        <w:pStyle w:val="ListParagraph"/>
        <w:numPr>
          <w:ilvl w:val="0"/>
          <w:numId w:val="3"/>
        </w:numPr>
        <w:tabs>
          <w:tab w:val="left" w:pos="1080"/>
        </w:tabs>
        <w:jc w:val="both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>Data analysis, maintaining of BRS and excel sheets etc.</w:t>
      </w:r>
    </w:p>
    <w:p w:rsidR="0055227E" w:rsidRPr="003D53FB" w:rsidRDefault="00C007B9" w:rsidP="00910090">
      <w:pPr>
        <w:pStyle w:val="ListParagraph"/>
        <w:numPr>
          <w:ilvl w:val="0"/>
          <w:numId w:val="3"/>
        </w:numPr>
        <w:tabs>
          <w:tab w:val="left" w:pos="1080"/>
        </w:tabs>
        <w:jc w:val="both"/>
        <w:rPr>
          <w:b/>
        </w:rPr>
      </w:pPr>
      <w:r w:rsidRPr="003D53FB">
        <w:rPr>
          <w:rFonts w:ascii="Calibri" w:hAnsi="Calibri" w:cs="Calibri"/>
          <w:b/>
        </w:rPr>
        <w:t>Handling the grievances and complains of customer.</w:t>
      </w:r>
    </w:p>
    <w:p w:rsidR="0055227E" w:rsidRPr="003D53FB" w:rsidRDefault="0055227E" w:rsidP="00910090">
      <w:pPr>
        <w:pStyle w:val="ListParagraph"/>
        <w:ind w:left="0"/>
        <w:jc w:val="both"/>
        <w:rPr>
          <w:rFonts w:ascii="Calibri" w:hAnsi="Calibri" w:cs="Calibri"/>
          <w:b/>
        </w:rPr>
      </w:pPr>
    </w:p>
    <w:p w:rsidR="002943CE" w:rsidRPr="003D53FB" w:rsidRDefault="002943CE" w:rsidP="0055227E">
      <w:pPr>
        <w:pStyle w:val="ListParagraph"/>
        <w:jc w:val="both"/>
        <w:rPr>
          <w:rFonts w:ascii="Calibri" w:hAnsi="Calibri" w:cs="Calibri"/>
          <w:b/>
        </w:rPr>
      </w:pPr>
    </w:p>
    <w:tbl>
      <w:tblPr>
        <w:tblpPr w:leftFromText="180" w:rightFromText="180" w:vertAnchor="text" w:tblpX="4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5"/>
      </w:tblGrid>
      <w:tr w:rsidR="002943CE" w:rsidRPr="003D53FB" w:rsidTr="002943C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445" w:type="dxa"/>
          </w:tcPr>
          <w:p w:rsidR="002943CE" w:rsidRPr="003D53FB" w:rsidRDefault="002943CE" w:rsidP="002943CE">
            <w:pPr>
              <w:pStyle w:val="ListParagraph"/>
              <w:ind w:left="0"/>
              <w:jc w:val="both"/>
              <w:rPr>
                <w:b/>
              </w:rPr>
            </w:pPr>
            <w:r w:rsidRPr="003D53FB">
              <w:rPr>
                <w:b/>
              </w:rPr>
              <w:t>Academics</w:t>
            </w:r>
            <w:r w:rsidR="009F0BA7" w:rsidRPr="003D53FB">
              <w:rPr>
                <w:b/>
              </w:rPr>
              <w:t xml:space="preserve"> :</w:t>
            </w:r>
          </w:p>
        </w:tc>
      </w:tr>
    </w:tbl>
    <w:p w:rsidR="0055227E" w:rsidRPr="003D53FB" w:rsidRDefault="0055227E" w:rsidP="0055227E">
      <w:pPr>
        <w:pStyle w:val="ListParagraph"/>
        <w:jc w:val="both"/>
        <w:rPr>
          <w:b/>
        </w:rPr>
      </w:pPr>
    </w:p>
    <w:p w:rsidR="00C007B9" w:rsidRPr="003D53FB" w:rsidRDefault="00C007B9">
      <w:pPr>
        <w:pStyle w:val="BodyText2"/>
        <w:rPr>
          <w:b/>
        </w:rPr>
      </w:pPr>
    </w:p>
    <w:p w:rsidR="00C007B9" w:rsidRPr="003D53FB" w:rsidRDefault="00C007B9">
      <w:pPr>
        <w:pStyle w:val="BodyText2"/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  <w:sz w:val="24"/>
          <w:lang w:val="en-GB"/>
        </w:rPr>
        <w:t xml:space="preserve">EDUCATION AND </w:t>
      </w:r>
      <w:proofErr w:type="gramStart"/>
      <w:r w:rsidRPr="003D53FB">
        <w:rPr>
          <w:rFonts w:ascii="Calibri" w:hAnsi="Calibri" w:cs="Calibri"/>
          <w:b/>
          <w:sz w:val="24"/>
          <w:lang w:val="en-GB"/>
        </w:rPr>
        <w:t>QUALIFICATIONS</w:t>
      </w:r>
      <w:r w:rsidRPr="003D53FB">
        <w:rPr>
          <w:rFonts w:ascii="Calibri" w:hAnsi="Calibri" w:cs="Calibri"/>
          <w:b/>
          <w:sz w:val="24"/>
        </w:rPr>
        <w:t xml:space="preserve"> :</w:t>
      </w:r>
      <w:proofErr w:type="gramEnd"/>
      <w:r w:rsidRPr="003D53FB">
        <w:rPr>
          <w:rFonts w:ascii="Calibri" w:hAnsi="Calibri" w:cs="Calibri"/>
          <w:b/>
          <w:sz w:val="24"/>
        </w:rPr>
        <w:t xml:space="preserve"> </w:t>
      </w:r>
    </w:p>
    <w:p w:rsidR="00C007B9" w:rsidRPr="00483716" w:rsidRDefault="00C007B9">
      <w:pPr>
        <w:pStyle w:val="BodyText2"/>
        <w:rPr>
          <w:rFonts w:ascii="Calibri" w:hAnsi="Calibri" w:cs="Calibri"/>
        </w:rPr>
      </w:pPr>
    </w:p>
    <w:tbl>
      <w:tblPr>
        <w:tblW w:w="0" w:type="auto"/>
        <w:tblInd w:w="-62" w:type="dxa"/>
        <w:tblLayout w:type="fixed"/>
        <w:tblLook w:val="0000" w:firstRow="0" w:lastRow="0" w:firstColumn="0" w:lastColumn="0" w:noHBand="0" w:noVBand="0"/>
      </w:tblPr>
      <w:tblGrid>
        <w:gridCol w:w="1982"/>
        <w:gridCol w:w="1980"/>
        <w:gridCol w:w="2611"/>
        <w:gridCol w:w="1523"/>
        <w:gridCol w:w="2112"/>
      </w:tblGrid>
      <w:tr w:rsidR="00C007B9" w:rsidRPr="00483716">
        <w:trPr>
          <w:trHeight w:val="621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483716" w:rsidP="00483716">
            <w:pPr>
              <w:widowControl w:val="0"/>
              <w:tabs>
                <w:tab w:val="center" w:pos="883"/>
              </w:tabs>
              <w:snapToGrid w:val="0"/>
              <w:rPr>
                <w:rFonts w:ascii="Calibri" w:hAnsi="Calibri" w:cs="Calibri"/>
                <w:bCs/>
                <w:lang w:val="en-GB"/>
              </w:rPr>
            </w:pPr>
            <w:r w:rsidRPr="00483716">
              <w:rPr>
                <w:rFonts w:ascii="Calibri" w:hAnsi="Calibri" w:cs="Calibri"/>
                <w:bCs/>
                <w:lang w:val="en-GB"/>
              </w:rPr>
              <w:tab/>
            </w:r>
            <w:r w:rsidR="00C007B9" w:rsidRPr="00483716">
              <w:rPr>
                <w:rFonts w:ascii="Calibri" w:hAnsi="Calibri" w:cs="Calibri"/>
                <w:bCs/>
                <w:lang w:val="en-GB"/>
              </w:rPr>
              <w:t>Exam Passed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83716">
              <w:rPr>
                <w:rFonts w:ascii="Calibri" w:hAnsi="Calibri" w:cs="Calibri"/>
                <w:bCs/>
                <w:lang w:val="en-GB"/>
              </w:rPr>
              <w:t>Board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8B0A7B" w:rsidP="008B0A7B">
            <w:pPr>
              <w:widowControl w:val="0"/>
              <w:tabs>
                <w:tab w:val="center" w:pos="1197"/>
                <w:tab w:val="right" w:pos="2395"/>
              </w:tabs>
              <w:snapToGrid w:val="0"/>
              <w:rPr>
                <w:rFonts w:ascii="Calibri" w:hAnsi="Calibri" w:cs="Calibri"/>
                <w:bCs/>
                <w:lang w:val="en-GB"/>
              </w:rPr>
            </w:pPr>
            <w:r w:rsidRPr="00483716">
              <w:rPr>
                <w:rFonts w:ascii="Calibri" w:hAnsi="Calibri" w:cs="Calibri"/>
                <w:bCs/>
                <w:lang w:val="en-GB"/>
              </w:rPr>
              <w:tab/>
              <w:t>School/ Institute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83716">
              <w:rPr>
                <w:rFonts w:ascii="Calibri" w:hAnsi="Calibri" w:cs="Calibri"/>
                <w:bCs/>
                <w:lang w:val="en-GB"/>
              </w:rPr>
              <w:t>Year of Passing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</w:pPr>
            <w:r w:rsidRPr="00483716">
              <w:rPr>
                <w:rFonts w:ascii="Calibri" w:hAnsi="Calibri" w:cs="Calibri"/>
                <w:bCs/>
                <w:lang w:val="en-GB"/>
              </w:rPr>
              <w:t>Marks (%)</w:t>
            </w:r>
          </w:p>
        </w:tc>
      </w:tr>
      <w:tr w:rsidR="00C007B9" w:rsidRPr="00483716">
        <w:trPr>
          <w:trHeight w:val="621"/>
        </w:trPr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0A7B" w:rsidRPr="00483716" w:rsidRDefault="00F4185D">
            <w:pPr>
              <w:widowControl w:val="0"/>
              <w:snapToGrid w:val="0"/>
              <w:rPr>
                <w:rFonts w:ascii="Comic Sans MS" w:hAnsi="Comic Sans MS" w:cs="Calibri"/>
                <w:lang w:val="en-GB"/>
              </w:rPr>
            </w:pPr>
            <w:r>
              <w:rPr>
                <w:rFonts w:ascii="Comic Sans MS" w:hAnsi="Comic Sans MS" w:cs="Calibri"/>
                <w:lang w:val="en-GB"/>
              </w:rPr>
              <w:t xml:space="preserve">      </w:t>
            </w:r>
            <w:r w:rsidR="00C007B9" w:rsidRPr="00483716">
              <w:rPr>
                <w:rFonts w:ascii="Comic Sans MS" w:hAnsi="Comic Sans MS" w:cs="Calibri"/>
                <w:lang w:val="en-GB"/>
              </w:rPr>
              <w:t>M .COM.</w:t>
            </w:r>
          </w:p>
          <w:p w:rsidR="00C007B9" w:rsidRPr="00483716" w:rsidRDefault="00C007B9" w:rsidP="008B0A7B">
            <w:pPr>
              <w:ind w:firstLine="720"/>
              <w:rPr>
                <w:rFonts w:ascii="Comic Sans MS" w:hAnsi="Comic Sans MS" w:cs="Calibri"/>
                <w:lang w:val="en-GB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lang w:val="en-GB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 xml:space="preserve">Calcutta University , 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060F" w:rsidRDefault="009F060F">
            <w:pPr>
              <w:widowControl w:val="0"/>
              <w:snapToGrid w:val="0"/>
              <w:jc w:val="center"/>
              <w:rPr>
                <w:rFonts w:ascii="Comic Sans MS" w:hAnsi="Comic Sans MS" w:cs="Calibri"/>
                <w:b/>
                <w:lang w:val="en-GB"/>
              </w:rPr>
            </w:pPr>
          </w:p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b/>
                <w:lang w:val="en-GB"/>
              </w:rPr>
            </w:pPr>
            <w:r w:rsidRPr="00483716">
              <w:rPr>
                <w:rFonts w:ascii="Comic Sans MS" w:hAnsi="Comic Sans MS" w:cs="Calibri"/>
                <w:b/>
                <w:lang w:val="en-GB"/>
              </w:rPr>
              <w:t xml:space="preserve">Calcutta University 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lang w:val="en-GB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>2000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>54.90%</w:t>
            </w:r>
          </w:p>
        </w:tc>
      </w:tr>
      <w:tr w:rsidR="00C007B9" w:rsidRPr="00483716">
        <w:trPr>
          <w:trHeight w:val="923"/>
        </w:trPr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lang w:val="en-GB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>B. Com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lang w:val="en-GB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 xml:space="preserve">Calcutta University , 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060F" w:rsidRDefault="009F060F">
            <w:pPr>
              <w:widowControl w:val="0"/>
              <w:snapToGrid w:val="0"/>
              <w:jc w:val="center"/>
              <w:rPr>
                <w:rFonts w:ascii="Comic Sans MS" w:hAnsi="Comic Sans MS" w:cs="Calibri"/>
                <w:b/>
                <w:lang w:val="en-GB"/>
              </w:rPr>
            </w:pPr>
          </w:p>
          <w:p w:rsidR="00C007B9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b/>
                <w:lang w:val="en-GB"/>
              </w:rPr>
            </w:pPr>
            <w:proofErr w:type="spellStart"/>
            <w:proofErr w:type="gramStart"/>
            <w:r w:rsidRPr="00483716">
              <w:rPr>
                <w:rFonts w:ascii="Comic Sans MS" w:hAnsi="Comic Sans MS" w:cs="Calibri"/>
                <w:b/>
                <w:lang w:val="en-GB"/>
              </w:rPr>
              <w:t>Goenka</w:t>
            </w:r>
            <w:proofErr w:type="spellEnd"/>
            <w:r w:rsidRPr="00483716">
              <w:rPr>
                <w:rFonts w:ascii="Comic Sans MS" w:hAnsi="Comic Sans MS" w:cs="Calibri"/>
                <w:b/>
                <w:lang w:val="en-GB"/>
              </w:rPr>
              <w:t xml:space="preserve">  College</w:t>
            </w:r>
            <w:proofErr w:type="gramEnd"/>
            <w:r w:rsidRPr="00483716">
              <w:rPr>
                <w:rFonts w:ascii="Comic Sans MS" w:hAnsi="Comic Sans MS" w:cs="Calibri"/>
                <w:b/>
                <w:lang w:val="en-GB"/>
              </w:rPr>
              <w:t xml:space="preserve"> of </w:t>
            </w:r>
            <w:proofErr w:type="spellStart"/>
            <w:r w:rsidRPr="00483716">
              <w:rPr>
                <w:rFonts w:ascii="Comic Sans MS" w:hAnsi="Comic Sans MS" w:cs="Calibri"/>
                <w:b/>
                <w:lang w:val="en-GB"/>
              </w:rPr>
              <w:t>commerce,W.B</w:t>
            </w:r>
            <w:proofErr w:type="spellEnd"/>
            <w:r w:rsidRPr="00483716">
              <w:rPr>
                <w:rFonts w:ascii="Comic Sans MS" w:hAnsi="Comic Sans MS" w:cs="Calibri"/>
                <w:b/>
                <w:lang w:val="en-GB"/>
              </w:rPr>
              <w:t>.</w:t>
            </w:r>
          </w:p>
          <w:p w:rsidR="009F060F" w:rsidRPr="00483716" w:rsidRDefault="009F060F" w:rsidP="009F060F">
            <w:pPr>
              <w:widowControl w:val="0"/>
              <w:snapToGrid w:val="0"/>
              <w:rPr>
                <w:rFonts w:ascii="Comic Sans MS" w:hAnsi="Comic Sans MS" w:cs="Calibri"/>
                <w:b/>
                <w:lang w:val="en-GB"/>
              </w:rPr>
            </w:pP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lang w:val="en-GB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>1998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>60.</w:t>
            </w:r>
            <w:r w:rsidR="008D4D6F" w:rsidRPr="00483716">
              <w:rPr>
                <w:rFonts w:ascii="Comic Sans MS" w:hAnsi="Comic Sans MS" w:cs="Calibri"/>
                <w:lang w:val="en-GB"/>
              </w:rPr>
              <w:t>10</w:t>
            </w:r>
            <w:r w:rsidR="00E037B5" w:rsidRPr="00483716">
              <w:rPr>
                <w:rFonts w:ascii="Comic Sans MS" w:hAnsi="Comic Sans MS" w:cs="Calibri"/>
                <w:lang w:val="en-GB"/>
              </w:rPr>
              <w:t>%</w:t>
            </w:r>
          </w:p>
        </w:tc>
      </w:tr>
      <w:tr w:rsidR="00C007B9" w:rsidRPr="00483716">
        <w:trPr>
          <w:trHeight w:val="923"/>
        </w:trPr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lang w:val="en-GB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>Higher Secondary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lang w:val="en-GB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>W.B.C.H.S.E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b/>
                <w:lang w:val="en-GB"/>
              </w:rPr>
            </w:pPr>
            <w:proofErr w:type="spellStart"/>
            <w:r w:rsidRPr="00483716">
              <w:rPr>
                <w:rFonts w:ascii="Comic Sans MS" w:hAnsi="Comic Sans MS" w:cs="Calibri"/>
                <w:b/>
                <w:lang w:val="en-GB"/>
              </w:rPr>
              <w:t>Birati</w:t>
            </w:r>
            <w:proofErr w:type="spellEnd"/>
            <w:r w:rsidRPr="00483716">
              <w:rPr>
                <w:rFonts w:ascii="Comic Sans MS" w:hAnsi="Comic Sans MS" w:cs="Calibri"/>
                <w:b/>
                <w:lang w:val="en-GB"/>
              </w:rPr>
              <w:t xml:space="preserve"> High </w:t>
            </w:r>
            <w:proofErr w:type="spellStart"/>
            <w:r w:rsidRPr="00483716">
              <w:rPr>
                <w:rFonts w:ascii="Comic Sans MS" w:hAnsi="Comic Sans MS" w:cs="Calibri"/>
                <w:b/>
                <w:lang w:val="en-GB"/>
              </w:rPr>
              <w:t>School.Kolkata</w:t>
            </w:r>
            <w:proofErr w:type="spellEnd"/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lang w:val="en-GB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>1995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>60.4%</w:t>
            </w:r>
          </w:p>
        </w:tc>
      </w:tr>
      <w:tr w:rsidR="00C007B9" w:rsidRPr="00483716">
        <w:trPr>
          <w:trHeight w:val="621"/>
        </w:trPr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lang w:val="en-GB"/>
              </w:rPr>
            </w:pPr>
            <w:proofErr w:type="spellStart"/>
            <w:r w:rsidRPr="00483716">
              <w:rPr>
                <w:rFonts w:ascii="Comic Sans MS" w:hAnsi="Comic Sans MS" w:cs="Calibri"/>
                <w:lang w:val="en-GB"/>
              </w:rPr>
              <w:t>Madhyamik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lang w:val="en-GB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>W.B.B.S.E</w:t>
            </w:r>
          </w:p>
        </w:tc>
        <w:tc>
          <w:tcPr>
            <w:tcW w:w="2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b/>
                <w:lang w:val="en-GB"/>
              </w:rPr>
            </w:pPr>
            <w:proofErr w:type="spellStart"/>
            <w:r w:rsidRPr="00483716">
              <w:rPr>
                <w:rFonts w:ascii="Comic Sans MS" w:hAnsi="Comic Sans MS" w:cs="Calibri"/>
                <w:b/>
                <w:lang w:val="en-GB"/>
              </w:rPr>
              <w:t>Birati</w:t>
            </w:r>
            <w:proofErr w:type="spellEnd"/>
            <w:r w:rsidRPr="00483716">
              <w:rPr>
                <w:rFonts w:ascii="Comic Sans MS" w:hAnsi="Comic Sans MS" w:cs="Calibri"/>
                <w:b/>
                <w:lang w:val="en-GB"/>
              </w:rPr>
              <w:t xml:space="preserve"> High </w:t>
            </w:r>
            <w:proofErr w:type="spellStart"/>
            <w:r w:rsidRPr="00483716">
              <w:rPr>
                <w:rFonts w:ascii="Comic Sans MS" w:hAnsi="Comic Sans MS" w:cs="Calibri"/>
                <w:b/>
                <w:lang w:val="en-GB"/>
              </w:rPr>
              <w:t>School.Kolkata</w:t>
            </w:r>
            <w:proofErr w:type="spellEnd"/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 w:cs="Calibri"/>
                <w:lang w:val="en-GB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>1993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7B9" w:rsidRPr="00483716" w:rsidRDefault="00C007B9">
            <w:pPr>
              <w:widowControl w:val="0"/>
              <w:snapToGrid w:val="0"/>
              <w:jc w:val="center"/>
              <w:rPr>
                <w:rFonts w:ascii="Comic Sans MS" w:hAnsi="Comic Sans MS"/>
              </w:rPr>
            </w:pPr>
            <w:r w:rsidRPr="00483716">
              <w:rPr>
                <w:rFonts w:ascii="Comic Sans MS" w:hAnsi="Comic Sans MS" w:cs="Calibri"/>
                <w:lang w:val="en-GB"/>
              </w:rPr>
              <w:t>64.4%</w:t>
            </w:r>
          </w:p>
        </w:tc>
      </w:tr>
    </w:tbl>
    <w:p w:rsidR="00C007B9" w:rsidRPr="003D53FB" w:rsidRDefault="00C007B9">
      <w:pPr>
        <w:pStyle w:val="BodyText2"/>
        <w:rPr>
          <w:b/>
        </w:rPr>
      </w:pPr>
    </w:p>
    <w:p w:rsidR="002943CE" w:rsidRPr="003D53FB" w:rsidRDefault="002943CE">
      <w:pPr>
        <w:pStyle w:val="BodyText2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943CE" w:rsidRPr="003D53FB" w:rsidTr="0063750D">
        <w:tc>
          <w:tcPr>
            <w:tcW w:w="9242" w:type="dxa"/>
          </w:tcPr>
          <w:p w:rsidR="002943CE" w:rsidRPr="003D53FB" w:rsidRDefault="002943CE">
            <w:pPr>
              <w:pStyle w:val="BodyText2"/>
              <w:rPr>
                <w:b/>
              </w:rPr>
            </w:pPr>
            <w:r w:rsidRPr="003D53FB">
              <w:rPr>
                <w:rFonts w:ascii="Calibri" w:hAnsi="Calibri" w:cs="Calibri"/>
                <w:b/>
                <w:sz w:val="24"/>
              </w:rPr>
              <w:t>Professional Qualification :</w:t>
            </w:r>
          </w:p>
        </w:tc>
      </w:tr>
    </w:tbl>
    <w:p w:rsidR="00C007B9" w:rsidRPr="003D53FB" w:rsidRDefault="00C007B9">
      <w:pPr>
        <w:pStyle w:val="BodyText2"/>
        <w:rPr>
          <w:rFonts w:ascii="Calibri" w:hAnsi="Calibri" w:cs="Calibri"/>
          <w:b/>
          <w:color w:val="000000"/>
          <w:sz w:val="24"/>
          <w:u w:val="single"/>
        </w:rPr>
      </w:pPr>
    </w:p>
    <w:p w:rsidR="00C007B9" w:rsidRPr="003D53FB" w:rsidRDefault="00C007B9">
      <w:pPr>
        <w:widowControl w:val="0"/>
        <w:jc w:val="both"/>
        <w:rPr>
          <w:rFonts w:ascii="Calibri" w:hAnsi="Calibri" w:cs="Calibri"/>
          <w:b/>
          <w:bCs/>
          <w:lang w:val="en-GB"/>
        </w:rPr>
      </w:pPr>
      <w:proofErr w:type="gramStart"/>
      <w:r w:rsidRPr="003D53FB">
        <w:rPr>
          <w:rFonts w:ascii="Calibri" w:hAnsi="Calibri" w:cs="Calibri"/>
          <w:b/>
          <w:bCs/>
          <w:lang w:val="en-GB"/>
        </w:rPr>
        <w:t>1.SUCCESSFULLY</w:t>
      </w:r>
      <w:proofErr w:type="gramEnd"/>
      <w:r w:rsidRPr="003D53FB">
        <w:rPr>
          <w:rFonts w:ascii="Calibri" w:hAnsi="Calibri" w:cs="Calibri"/>
          <w:b/>
          <w:bCs/>
          <w:lang w:val="en-GB"/>
        </w:rPr>
        <w:t xml:space="preserve">  NSEIT EXAM passed  with 70% marks , IN SEPTEMBER 2016.</w:t>
      </w:r>
    </w:p>
    <w:p w:rsidR="00C007B9" w:rsidRPr="003D53FB" w:rsidRDefault="00C007B9">
      <w:pPr>
        <w:widowControl w:val="0"/>
        <w:jc w:val="both"/>
        <w:rPr>
          <w:rFonts w:ascii="Calibri" w:hAnsi="Calibri" w:cs="Calibri"/>
          <w:b/>
          <w:bCs/>
          <w:lang w:val="en-GB"/>
        </w:rPr>
      </w:pPr>
      <w:r w:rsidRPr="003D53FB">
        <w:rPr>
          <w:rFonts w:ascii="Calibri" w:hAnsi="Calibri" w:cs="Calibri"/>
          <w:b/>
          <w:bCs/>
          <w:lang w:val="en-GB"/>
        </w:rPr>
        <w:t xml:space="preserve">2. Passed with 74% marks EXAM conducted by I.I.I [IRDA Specified </w:t>
      </w:r>
      <w:proofErr w:type="gramStart"/>
      <w:r w:rsidRPr="003D53FB">
        <w:rPr>
          <w:rFonts w:ascii="Calibri" w:hAnsi="Calibri" w:cs="Calibri"/>
          <w:b/>
          <w:bCs/>
          <w:lang w:val="en-GB"/>
        </w:rPr>
        <w:t>person ,</w:t>
      </w:r>
      <w:proofErr w:type="gramEnd"/>
      <w:r w:rsidRPr="003D53FB">
        <w:rPr>
          <w:rFonts w:ascii="Calibri" w:hAnsi="Calibri" w:cs="Calibri"/>
          <w:b/>
          <w:bCs/>
          <w:lang w:val="en-GB"/>
        </w:rPr>
        <w:t xml:space="preserve"> LIFE INSURANCE /  SP FOR RLIC ].</w:t>
      </w:r>
    </w:p>
    <w:p w:rsidR="00C007B9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tab/>
      </w:r>
    </w:p>
    <w:p w:rsidR="00C7488E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7488E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7488E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7488E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7488E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7488E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7488E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7488E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7488E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7488E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7488E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7488E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7488E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7488E" w:rsidRPr="003D53FB" w:rsidRDefault="00C7488E" w:rsidP="00C7488E">
      <w:pPr>
        <w:widowControl w:val="0"/>
        <w:tabs>
          <w:tab w:val="left" w:pos="2205"/>
        </w:tabs>
        <w:jc w:val="both"/>
        <w:rPr>
          <w:rFonts w:ascii="Calibri" w:hAnsi="Calibri" w:cs="Calibri"/>
          <w:b/>
          <w:lang w:val="en-GB"/>
        </w:rPr>
      </w:pPr>
    </w:p>
    <w:p w:rsidR="00C007B9" w:rsidRPr="003D53FB" w:rsidRDefault="00C007B9">
      <w:pPr>
        <w:widowControl w:val="0"/>
        <w:jc w:val="both"/>
        <w:rPr>
          <w:rFonts w:ascii="Calibri" w:hAnsi="Calibri" w:cs="Calibri"/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943CE" w:rsidRPr="003D53FB" w:rsidTr="0063750D">
        <w:tc>
          <w:tcPr>
            <w:tcW w:w="9242" w:type="dxa"/>
          </w:tcPr>
          <w:p w:rsidR="002943CE" w:rsidRPr="003D53FB" w:rsidRDefault="002943CE" w:rsidP="0063750D">
            <w:pPr>
              <w:widowControl w:val="0"/>
              <w:jc w:val="both"/>
              <w:rPr>
                <w:rFonts w:ascii="Calibri" w:hAnsi="Calibri" w:cs="Calibri"/>
                <w:b/>
                <w:lang w:val="en-GB"/>
              </w:rPr>
            </w:pPr>
            <w:r w:rsidRPr="003D53FB">
              <w:rPr>
                <w:rFonts w:ascii="Calibri" w:hAnsi="Calibri" w:cs="Calibri"/>
                <w:b/>
                <w:lang w:val="en-GB"/>
              </w:rPr>
              <w:t>Personal Information :</w:t>
            </w:r>
          </w:p>
        </w:tc>
      </w:tr>
    </w:tbl>
    <w:p w:rsidR="00C007B9" w:rsidRPr="003D53FB" w:rsidRDefault="00C007B9">
      <w:pPr>
        <w:widowControl w:val="0"/>
        <w:jc w:val="both"/>
        <w:rPr>
          <w:rFonts w:ascii="Calibri" w:hAnsi="Calibri" w:cs="Calibri"/>
          <w:b/>
          <w:lang w:val="en-GB"/>
        </w:rPr>
      </w:pPr>
    </w:p>
    <w:p w:rsidR="00C007B9" w:rsidRPr="003D53FB" w:rsidRDefault="00C007B9">
      <w:pPr>
        <w:widowControl w:val="0"/>
        <w:rPr>
          <w:rFonts w:ascii="Calibri" w:hAnsi="Calibri" w:cs="Calibri"/>
          <w:b/>
          <w:sz w:val="12"/>
        </w:rPr>
      </w:pPr>
    </w:p>
    <w:p w:rsidR="00C007B9" w:rsidRPr="003D53FB" w:rsidRDefault="00C007B9">
      <w:pPr>
        <w:pStyle w:val="Heading1"/>
        <w:rPr>
          <w:rFonts w:ascii="Calibri" w:hAnsi="Calibri" w:cs="Calibri"/>
          <w:sz w:val="24"/>
        </w:rPr>
      </w:pPr>
      <w:r w:rsidRPr="003D53FB">
        <w:rPr>
          <w:rFonts w:ascii="Calibri" w:hAnsi="Calibri" w:cs="Calibri"/>
          <w:sz w:val="24"/>
          <w:lang w:val="en-GB"/>
        </w:rPr>
        <w:t>Sex</w:t>
      </w:r>
      <w:r w:rsidRPr="003D53FB">
        <w:rPr>
          <w:rFonts w:ascii="Calibri" w:hAnsi="Calibri" w:cs="Calibri"/>
          <w:sz w:val="24"/>
          <w:lang w:val="en-GB"/>
        </w:rPr>
        <w:tab/>
      </w:r>
      <w:r w:rsidRPr="003D53FB">
        <w:rPr>
          <w:rFonts w:ascii="Calibri" w:hAnsi="Calibri" w:cs="Calibri"/>
          <w:sz w:val="24"/>
          <w:lang w:val="en-GB"/>
        </w:rPr>
        <w:tab/>
      </w:r>
      <w:r w:rsidRPr="003D53FB">
        <w:rPr>
          <w:rFonts w:ascii="Calibri" w:hAnsi="Calibri" w:cs="Calibri"/>
          <w:sz w:val="24"/>
          <w:lang w:val="en-GB"/>
        </w:rPr>
        <w:tab/>
        <w:t>:</w:t>
      </w:r>
      <w:r w:rsidRPr="003D53FB">
        <w:rPr>
          <w:rFonts w:ascii="Calibri" w:hAnsi="Calibri" w:cs="Calibri"/>
          <w:sz w:val="24"/>
          <w:lang w:val="en-GB"/>
        </w:rPr>
        <w:tab/>
        <w:t>Male</w:t>
      </w:r>
    </w:p>
    <w:p w:rsidR="00C007B9" w:rsidRPr="003D53FB" w:rsidRDefault="00C007B9">
      <w:pPr>
        <w:rPr>
          <w:rFonts w:ascii="Calibri" w:hAnsi="Calibri" w:cs="Calibri"/>
          <w:b/>
          <w:lang w:val="en-GB"/>
        </w:rPr>
      </w:pPr>
      <w:r w:rsidRPr="003D53FB">
        <w:rPr>
          <w:rFonts w:ascii="Calibri" w:hAnsi="Calibri" w:cs="Calibri"/>
          <w:b/>
        </w:rPr>
        <w:t>Marital Status</w:t>
      </w:r>
      <w:r w:rsidRPr="003D53FB">
        <w:rPr>
          <w:rFonts w:ascii="Calibri" w:hAnsi="Calibri" w:cs="Calibri"/>
          <w:b/>
        </w:rPr>
        <w:tab/>
        <w:t xml:space="preserve">              :           Married</w:t>
      </w:r>
    </w:p>
    <w:p w:rsidR="00C007B9" w:rsidRPr="003D53FB" w:rsidRDefault="00484DDA">
      <w:pPr>
        <w:pStyle w:val="Heading1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val="en-GB"/>
        </w:rPr>
        <w:t>Date of Birth</w:t>
      </w:r>
      <w:r>
        <w:rPr>
          <w:rFonts w:ascii="Calibri" w:hAnsi="Calibri" w:cs="Calibri"/>
          <w:sz w:val="24"/>
          <w:lang w:val="en-GB"/>
        </w:rPr>
        <w:tab/>
      </w:r>
      <w:r>
        <w:rPr>
          <w:rFonts w:ascii="Calibri" w:hAnsi="Calibri" w:cs="Calibri"/>
          <w:sz w:val="24"/>
          <w:lang w:val="en-GB"/>
        </w:rPr>
        <w:tab/>
        <w:t>:</w:t>
      </w:r>
      <w:r>
        <w:rPr>
          <w:rFonts w:ascii="Calibri" w:hAnsi="Calibri" w:cs="Calibri"/>
          <w:sz w:val="24"/>
          <w:lang w:val="en-GB"/>
        </w:rPr>
        <w:tab/>
        <w:t>01.01.</w:t>
      </w:r>
      <w:r w:rsidR="00C007B9" w:rsidRPr="003D53FB">
        <w:rPr>
          <w:rFonts w:ascii="Calibri" w:hAnsi="Calibri" w:cs="Calibri"/>
          <w:sz w:val="24"/>
          <w:lang w:val="en-GB"/>
        </w:rPr>
        <w:t>1977</w:t>
      </w:r>
    </w:p>
    <w:p w:rsidR="00C007B9" w:rsidRPr="003D53FB" w:rsidRDefault="00C007B9">
      <w:pPr>
        <w:pStyle w:val="Heading1"/>
        <w:rPr>
          <w:rFonts w:ascii="Calibri" w:hAnsi="Calibri" w:cs="Calibri"/>
          <w:sz w:val="24"/>
        </w:rPr>
      </w:pPr>
      <w:r w:rsidRPr="003D53FB">
        <w:rPr>
          <w:rFonts w:ascii="Calibri" w:hAnsi="Calibri" w:cs="Calibri"/>
          <w:sz w:val="24"/>
        </w:rPr>
        <w:t>Nationality</w:t>
      </w:r>
      <w:r w:rsidRPr="003D53FB">
        <w:rPr>
          <w:rFonts w:ascii="Calibri" w:hAnsi="Calibri" w:cs="Calibri"/>
          <w:sz w:val="24"/>
        </w:rPr>
        <w:tab/>
      </w:r>
      <w:r w:rsidRPr="003D53FB">
        <w:rPr>
          <w:rFonts w:ascii="Calibri" w:hAnsi="Calibri" w:cs="Calibri"/>
          <w:sz w:val="24"/>
        </w:rPr>
        <w:tab/>
        <w:t>:</w:t>
      </w:r>
      <w:r w:rsidRPr="003D53FB">
        <w:rPr>
          <w:rFonts w:ascii="Calibri" w:hAnsi="Calibri" w:cs="Calibri"/>
          <w:sz w:val="24"/>
        </w:rPr>
        <w:tab/>
        <w:t>Indian</w:t>
      </w:r>
    </w:p>
    <w:p w:rsidR="00C007B9" w:rsidRPr="003D53FB" w:rsidRDefault="00C007B9" w:rsidP="00BA2B26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40"/>
        </w:tabs>
        <w:rPr>
          <w:rFonts w:ascii="Calibri" w:hAnsi="Calibri" w:cs="Calibri"/>
          <w:sz w:val="24"/>
        </w:rPr>
      </w:pPr>
      <w:r w:rsidRPr="003D53FB">
        <w:rPr>
          <w:rFonts w:ascii="Calibri" w:hAnsi="Calibri" w:cs="Calibri"/>
          <w:sz w:val="24"/>
        </w:rPr>
        <w:t>Health</w:t>
      </w:r>
      <w:r w:rsidRPr="003D53FB">
        <w:rPr>
          <w:rFonts w:ascii="Calibri" w:hAnsi="Calibri" w:cs="Calibri"/>
          <w:sz w:val="24"/>
        </w:rPr>
        <w:tab/>
      </w:r>
      <w:r w:rsidRPr="003D53FB">
        <w:rPr>
          <w:rFonts w:ascii="Calibri" w:hAnsi="Calibri" w:cs="Calibri"/>
          <w:sz w:val="24"/>
        </w:rPr>
        <w:tab/>
      </w:r>
      <w:r w:rsidRPr="003D53FB">
        <w:rPr>
          <w:rFonts w:ascii="Calibri" w:hAnsi="Calibri" w:cs="Calibri"/>
          <w:sz w:val="24"/>
        </w:rPr>
        <w:tab/>
        <w:t>:</w:t>
      </w:r>
      <w:r w:rsidRPr="003D53FB">
        <w:rPr>
          <w:rFonts w:ascii="Calibri" w:hAnsi="Calibri" w:cs="Calibri"/>
          <w:sz w:val="24"/>
        </w:rPr>
        <w:tab/>
        <w:t>Good.</w:t>
      </w:r>
      <w:r w:rsidRPr="003D53FB">
        <w:rPr>
          <w:rFonts w:ascii="Calibri" w:hAnsi="Calibri" w:cs="Calibri"/>
          <w:sz w:val="24"/>
        </w:rPr>
        <w:tab/>
      </w:r>
      <w:r w:rsidR="00BA2B26" w:rsidRPr="003D53FB">
        <w:rPr>
          <w:rFonts w:ascii="Calibri" w:hAnsi="Calibri" w:cs="Calibri"/>
          <w:sz w:val="24"/>
        </w:rPr>
        <w:tab/>
      </w:r>
    </w:p>
    <w:p w:rsidR="00A50F9A" w:rsidRPr="003D53FB" w:rsidRDefault="00A50F9A" w:rsidP="00A50F9A">
      <w:pPr>
        <w:pStyle w:val="BodyText"/>
        <w:rPr>
          <w:b/>
        </w:rPr>
      </w:pPr>
      <w:r w:rsidRPr="003D53FB">
        <w:rPr>
          <w:b/>
        </w:rPr>
        <w:t>Hobby</w:t>
      </w:r>
      <w:proofErr w:type="gramStart"/>
      <w:r w:rsidRPr="003D53FB">
        <w:rPr>
          <w:b/>
        </w:rPr>
        <w:t>:                       :</w:t>
      </w:r>
      <w:proofErr w:type="gramEnd"/>
      <w:r w:rsidRPr="003D53FB">
        <w:rPr>
          <w:b/>
        </w:rPr>
        <w:t xml:space="preserve">          </w:t>
      </w:r>
      <w:r w:rsidR="002C3495" w:rsidRPr="003D53FB">
        <w:rPr>
          <w:b/>
        </w:rPr>
        <w:t xml:space="preserve"> </w:t>
      </w:r>
      <w:r w:rsidRPr="003D53FB">
        <w:rPr>
          <w:b/>
        </w:rPr>
        <w:t>Reading ,</w:t>
      </w:r>
      <w:r w:rsidR="00484DDA" w:rsidRPr="003D53FB">
        <w:rPr>
          <w:b/>
        </w:rPr>
        <w:t>Travelling</w:t>
      </w:r>
      <w:r w:rsidRPr="003D53FB">
        <w:rPr>
          <w:b/>
        </w:rPr>
        <w:t>.</w:t>
      </w:r>
    </w:p>
    <w:p w:rsidR="00C007B9" w:rsidRPr="003D53FB" w:rsidRDefault="00C007B9">
      <w:pPr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>Relocate</w:t>
      </w:r>
      <w:r w:rsidRPr="003D53FB">
        <w:rPr>
          <w:rFonts w:ascii="Calibri" w:hAnsi="Calibri" w:cs="Calibri"/>
          <w:b/>
        </w:rPr>
        <w:tab/>
      </w:r>
      <w:r w:rsidRPr="003D53FB">
        <w:rPr>
          <w:rFonts w:ascii="Calibri" w:hAnsi="Calibri" w:cs="Calibri"/>
          <w:b/>
        </w:rPr>
        <w:tab/>
        <w:t xml:space="preserve">: </w:t>
      </w:r>
      <w:r w:rsidRPr="003D53FB">
        <w:rPr>
          <w:rFonts w:ascii="Calibri" w:hAnsi="Calibri" w:cs="Calibri"/>
          <w:b/>
        </w:rPr>
        <w:tab/>
        <w:t>Willingness both Domestic and International.</w:t>
      </w:r>
    </w:p>
    <w:p w:rsidR="00E06B93" w:rsidRPr="003D53FB" w:rsidRDefault="00360076">
      <w:pPr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 xml:space="preserve">Address                          :         </w:t>
      </w:r>
      <w:r w:rsidR="00E06B93" w:rsidRPr="003D53FB">
        <w:rPr>
          <w:rFonts w:ascii="Calibri" w:hAnsi="Calibri" w:cs="Calibri"/>
          <w:b/>
        </w:rPr>
        <w:t xml:space="preserve"> </w:t>
      </w:r>
      <w:r w:rsidRPr="003D53FB">
        <w:rPr>
          <w:rFonts w:ascii="Calibri" w:hAnsi="Calibri" w:cs="Calibri"/>
          <w:b/>
        </w:rPr>
        <w:t xml:space="preserve">  </w:t>
      </w:r>
      <w:r w:rsidR="00E06B93" w:rsidRPr="003D53FB">
        <w:rPr>
          <w:rFonts w:ascii="Calibri" w:hAnsi="Calibri" w:cs="Calibri"/>
          <w:b/>
        </w:rPr>
        <w:t>S/</w:t>
      </w:r>
      <w:proofErr w:type="gramStart"/>
      <w:r w:rsidR="00E06B93" w:rsidRPr="003D53FB">
        <w:rPr>
          <w:rFonts w:ascii="Calibri" w:hAnsi="Calibri" w:cs="Calibri"/>
          <w:b/>
        </w:rPr>
        <w:t>O :</w:t>
      </w:r>
      <w:proofErr w:type="gramEnd"/>
      <w:r w:rsidR="00E06B93" w:rsidRPr="003D53FB">
        <w:rPr>
          <w:rFonts w:ascii="Calibri" w:hAnsi="Calibri" w:cs="Calibri"/>
          <w:b/>
        </w:rPr>
        <w:t xml:space="preserve"> ABHA KARMAKAR.</w:t>
      </w:r>
    </w:p>
    <w:p w:rsidR="00360076" w:rsidRPr="003D53FB" w:rsidRDefault="00E06B93">
      <w:pPr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 xml:space="preserve">                                                     </w:t>
      </w:r>
      <w:proofErr w:type="gramStart"/>
      <w:r w:rsidR="00360076" w:rsidRPr="003D53FB">
        <w:rPr>
          <w:rFonts w:ascii="Calibri" w:hAnsi="Calibri" w:cs="Calibri"/>
          <w:b/>
        </w:rPr>
        <w:t>15</w:t>
      </w:r>
      <w:r w:rsidR="00360076" w:rsidRPr="003D53FB">
        <w:rPr>
          <w:rFonts w:ascii="Calibri" w:hAnsi="Calibri" w:cs="Calibri"/>
          <w:b/>
          <w:vertAlign w:val="superscript"/>
        </w:rPr>
        <w:t>TH</w:t>
      </w:r>
      <w:r w:rsidR="00360076" w:rsidRPr="003D53FB">
        <w:rPr>
          <w:rFonts w:ascii="Calibri" w:hAnsi="Calibri" w:cs="Calibri"/>
          <w:b/>
        </w:rPr>
        <w:t xml:space="preserve"> Bye Lane.</w:t>
      </w:r>
      <w:proofErr w:type="gramEnd"/>
      <w:r w:rsidR="00360076" w:rsidRPr="003D53FB">
        <w:rPr>
          <w:rFonts w:ascii="Calibri" w:hAnsi="Calibri" w:cs="Calibri"/>
          <w:b/>
        </w:rPr>
        <w:t xml:space="preserve"> S V Road. </w:t>
      </w:r>
      <w:proofErr w:type="spellStart"/>
      <w:proofErr w:type="gramStart"/>
      <w:r w:rsidR="00360076" w:rsidRPr="003D53FB">
        <w:rPr>
          <w:rFonts w:ascii="Calibri" w:hAnsi="Calibri" w:cs="Calibri"/>
          <w:b/>
        </w:rPr>
        <w:t>Birati</w:t>
      </w:r>
      <w:proofErr w:type="spellEnd"/>
      <w:r w:rsidR="00360076" w:rsidRPr="003D53FB">
        <w:rPr>
          <w:rFonts w:ascii="Calibri" w:hAnsi="Calibri" w:cs="Calibri"/>
          <w:b/>
        </w:rPr>
        <w:t>.</w:t>
      </w:r>
      <w:proofErr w:type="gramEnd"/>
      <w:r w:rsidR="00360076" w:rsidRPr="003D53FB">
        <w:rPr>
          <w:rFonts w:ascii="Calibri" w:hAnsi="Calibri" w:cs="Calibri"/>
          <w:b/>
        </w:rPr>
        <w:t xml:space="preserve"> Kolkata:</w:t>
      </w:r>
      <w:r w:rsidRPr="003D53FB">
        <w:rPr>
          <w:rFonts w:ascii="Calibri" w:hAnsi="Calibri" w:cs="Calibri"/>
          <w:b/>
        </w:rPr>
        <w:t xml:space="preserve"> </w:t>
      </w:r>
      <w:r w:rsidR="00360076" w:rsidRPr="003D53FB">
        <w:rPr>
          <w:rFonts w:ascii="Calibri" w:hAnsi="Calibri" w:cs="Calibri"/>
          <w:b/>
        </w:rPr>
        <w:t>700 051</w:t>
      </w:r>
      <w:r w:rsidRPr="003D53FB">
        <w:rPr>
          <w:rFonts w:ascii="Calibri" w:hAnsi="Calibri" w:cs="Calibri"/>
          <w:b/>
        </w:rPr>
        <w:t>.</w:t>
      </w:r>
    </w:p>
    <w:p w:rsidR="00E06B93" w:rsidRPr="003D53FB" w:rsidRDefault="00E06B93">
      <w:pPr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06B93" w:rsidRPr="003D53FB" w:rsidTr="0063750D">
        <w:trPr>
          <w:trHeight w:val="70"/>
        </w:trPr>
        <w:tc>
          <w:tcPr>
            <w:tcW w:w="9242" w:type="dxa"/>
          </w:tcPr>
          <w:p w:rsidR="00E06B93" w:rsidRPr="003D53FB" w:rsidRDefault="00E06B93">
            <w:pPr>
              <w:rPr>
                <w:rFonts w:ascii="Calibri" w:hAnsi="Calibri" w:cs="Calibri"/>
                <w:b/>
              </w:rPr>
            </w:pPr>
            <w:r w:rsidRPr="003D53FB">
              <w:rPr>
                <w:rFonts w:ascii="Calibri" w:hAnsi="Calibri" w:cs="Calibri"/>
                <w:b/>
              </w:rPr>
              <w:t>Declaration:</w:t>
            </w:r>
          </w:p>
        </w:tc>
      </w:tr>
    </w:tbl>
    <w:p w:rsidR="00E06B93" w:rsidRPr="003D53FB" w:rsidRDefault="00E06B93">
      <w:pPr>
        <w:rPr>
          <w:rFonts w:ascii="Calibri" w:hAnsi="Calibri" w:cs="Calibri"/>
          <w:b/>
        </w:rPr>
      </w:pPr>
    </w:p>
    <w:p w:rsidR="00C007B9" w:rsidRPr="003D53FB" w:rsidRDefault="00E06B93">
      <w:pPr>
        <w:rPr>
          <w:rFonts w:ascii="Calibri" w:hAnsi="Calibri" w:cs="Calibri"/>
          <w:b/>
        </w:rPr>
      </w:pPr>
      <w:r w:rsidRPr="003D53FB">
        <w:rPr>
          <w:rFonts w:ascii="Calibri" w:hAnsi="Calibri" w:cs="Calibri"/>
          <w:b/>
        </w:rPr>
        <w:t xml:space="preserve">I hereby do declare that all the statement made hereby me are complete and true to the best of my knowledge </w:t>
      </w:r>
      <w:proofErr w:type="gramStart"/>
      <w:r w:rsidRPr="003D53FB">
        <w:rPr>
          <w:rFonts w:ascii="Calibri" w:hAnsi="Calibri" w:cs="Calibri"/>
          <w:b/>
        </w:rPr>
        <w:t>and  that</w:t>
      </w:r>
      <w:proofErr w:type="gramEnd"/>
      <w:r w:rsidRPr="003D53FB">
        <w:rPr>
          <w:rFonts w:ascii="Calibri" w:hAnsi="Calibri" w:cs="Calibri"/>
          <w:b/>
        </w:rPr>
        <w:t xml:space="preserve"> I shall produce original documents, supporting my statements whenever asked for.</w:t>
      </w:r>
    </w:p>
    <w:p w:rsidR="00C007B9" w:rsidRPr="003D53FB" w:rsidRDefault="00C007B9">
      <w:pPr>
        <w:pStyle w:val="BodyText2"/>
        <w:rPr>
          <w:rFonts w:ascii="Calibri" w:hAnsi="Calibri" w:cs="Calibri"/>
          <w:b/>
          <w:sz w:val="24"/>
        </w:rPr>
      </w:pPr>
      <w:r w:rsidRPr="003D53FB">
        <w:rPr>
          <w:rFonts w:ascii="Calibri" w:hAnsi="Calibri" w:cs="Calibri"/>
          <w:b/>
          <w:sz w:val="24"/>
        </w:rPr>
        <w:t xml:space="preserve">                                                                                                                   -------------------------------------</w:t>
      </w:r>
    </w:p>
    <w:p w:rsidR="00C007B9" w:rsidRPr="003D53FB" w:rsidRDefault="00C007B9">
      <w:pPr>
        <w:pStyle w:val="BodyText2"/>
        <w:rPr>
          <w:b/>
        </w:rPr>
      </w:pPr>
      <w:r w:rsidRPr="003D53FB">
        <w:rPr>
          <w:rFonts w:ascii="Calibri" w:hAnsi="Calibri" w:cs="Calibri"/>
          <w:b/>
          <w:sz w:val="24"/>
        </w:rPr>
        <w:t xml:space="preserve">                                                                                                                  Signature of applicant</w:t>
      </w:r>
    </w:p>
    <w:p w:rsidR="00C007B9" w:rsidRPr="003D53FB" w:rsidRDefault="009C335F">
      <w:pPr>
        <w:pStyle w:val="BodyText2"/>
        <w:rPr>
          <w:b/>
          <w:sz w:val="24"/>
        </w:rPr>
      </w:pPr>
      <w:r w:rsidRPr="003D53FB">
        <w:rPr>
          <w:b/>
          <w:sz w:val="24"/>
        </w:rPr>
        <w:t>Place: RANCHI, Jharkhand.</w:t>
      </w:r>
    </w:p>
    <w:p w:rsidR="00C007B9" w:rsidRPr="003D53FB" w:rsidRDefault="007853D3">
      <w:pPr>
        <w:pStyle w:val="BodyText2"/>
        <w:rPr>
          <w:rFonts w:ascii="Calibri" w:hAnsi="Calibri" w:cs="Calibri"/>
          <w:b/>
          <w:sz w:val="24"/>
        </w:rPr>
      </w:pPr>
      <w:r w:rsidRPr="003D53FB">
        <w:rPr>
          <w:rFonts w:ascii="Calibri" w:hAnsi="Calibri" w:cs="Calibri"/>
          <w:b/>
          <w:sz w:val="24"/>
        </w:rPr>
        <w:t xml:space="preserve">Dated: </w:t>
      </w:r>
      <w:r w:rsidR="00D67519">
        <w:rPr>
          <w:rFonts w:ascii="Calibri" w:hAnsi="Calibri" w:cs="Calibri"/>
          <w:b/>
          <w:sz w:val="24"/>
        </w:rPr>
        <w:t xml:space="preserve"> </w:t>
      </w:r>
    </w:p>
    <w:p w:rsidR="00C007B9" w:rsidRPr="003D53FB" w:rsidRDefault="00C007B9">
      <w:pPr>
        <w:rPr>
          <w:rFonts w:ascii="Calibri" w:hAnsi="Calibri" w:cs="Calibri"/>
          <w:b/>
        </w:rPr>
      </w:pPr>
    </w:p>
    <w:p w:rsidR="00C007B9" w:rsidRPr="003D53FB" w:rsidRDefault="00C007B9">
      <w:pPr>
        <w:rPr>
          <w:rFonts w:ascii="Calibri" w:hAnsi="Calibri" w:cs="Calibri"/>
          <w:b/>
        </w:rPr>
      </w:pPr>
    </w:p>
    <w:p w:rsidR="00C007B9" w:rsidRPr="003D53FB" w:rsidRDefault="00C007B9">
      <w:pPr>
        <w:rPr>
          <w:rFonts w:ascii="Calibri" w:hAnsi="Calibri" w:cs="Calibri"/>
          <w:b/>
        </w:rPr>
      </w:pPr>
    </w:p>
    <w:p w:rsidR="00C007B9" w:rsidRPr="003D53FB" w:rsidRDefault="00C007B9">
      <w:pPr>
        <w:rPr>
          <w:rFonts w:ascii="Calibri" w:hAnsi="Calibri" w:cs="Calibri"/>
          <w:b/>
          <w:sz w:val="26"/>
        </w:rPr>
      </w:pPr>
    </w:p>
    <w:p w:rsidR="00C007B9" w:rsidRPr="003D53FB" w:rsidRDefault="00C007B9">
      <w:pPr>
        <w:rPr>
          <w:b/>
        </w:rPr>
      </w:pPr>
    </w:p>
    <w:sectPr w:rsidR="00C007B9" w:rsidRPr="003D53FB" w:rsidSect="00C77B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1152" w:right="1440" w:bottom="777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C59" w:rsidRDefault="00397C59">
      <w:pPr>
        <w:spacing w:line="240" w:lineRule="auto"/>
      </w:pPr>
      <w:r>
        <w:separator/>
      </w:r>
    </w:p>
  </w:endnote>
  <w:endnote w:type="continuationSeparator" w:id="0">
    <w:p w:rsidR="00397C59" w:rsidRDefault="00397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DEF" w:rsidRDefault="00874DE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DEF" w:rsidRDefault="00874DEF">
    <w:pPr>
      <w:widowControl w:val="0"/>
      <w:tabs>
        <w:tab w:val="center" w:pos="4154"/>
        <w:tab w:val="right" w:pos="8309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DEF" w:rsidRDefault="00874D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C59" w:rsidRDefault="00397C59">
      <w:pPr>
        <w:spacing w:line="240" w:lineRule="auto"/>
      </w:pPr>
      <w:r>
        <w:separator/>
      </w:r>
    </w:p>
  </w:footnote>
  <w:footnote w:type="continuationSeparator" w:id="0">
    <w:p w:rsidR="00397C59" w:rsidRDefault="00397C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AE8" w:rsidRDefault="00A64AE8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845719" o:spid="_x0000_s2050" type="#_x0000_t75" style="position:absolute;margin-left:0;margin-top:0;width:467.6pt;height:207.2pt;z-index:-251657216;mso-position-horizontal:center;mso-position-horizontal-relative:margin;mso-position-vertical:center;mso-position-vertical-relative:margin" o:allowincell="f">
          <v:imagedata r:id="rId1" o:title="SC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DEF" w:rsidRDefault="00A64AE8">
    <w:pPr>
      <w:widowControl w:val="0"/>
      <w:tabs>
        <w:tab w:val="center" w:pos="4154"/>
        <w:tab w:val="right" w:pos="8309"/>
      </w:tabs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845720" o:spid="_x0000_s2051" type="#_x0000_t75" style="position:absolute;margin-left:0;margin-top:0;width:467.6pt;height:207.2pt;z-index:-251656192;mso-position-horizontal:center;mso-position-horizontal-relative:margin;mso-position-vertical:center;mso-position-vertical-relative:margin" o:allowincell="f">
          <v:imagedata r:id="rId1" o:title="SC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DEF" w:rsidRDefault="00A64AE8"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845718" o:spid="_x0000_s2049" type="#_x0000_t75" style="position:absolute;margin-left:0;margin-top:0;width:467.6pt;height:207.2pt;z-index:-251658240;mso-position-horizontal:center;mso-position-horizontal-relative:margin;mso-position-vertical:center;mso-position-vertical-relative:margin" o:allowincell="f">
          <v:imagedata r:id="rId1" o:title="SC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D3"/>
    <w:rsid w:val="000A0DFF"/>
    <w:rsid w:val="000A4B99"/>
    <w:rsid w:val="000C405C"/>
    <w:rsid w:val="000E496C"/>
    <w:rsid w:val="0010513B"/>
    <w:rsid w:val="001B6155"/>
    <w:rsid w:val="002943CE"/>
    <w:rsid w:val="002C3495"/>
    <w:rsid w:val="003109E3"/>
    <w:rsid w:val="0031697C"/>
    <w:rsid w:val="00360076"/>
    <w:rsid w:val="0038013E"/>
    <w:rsid w:val="00397C59"/>
    <w:rsid w:val="003D53FB"/>
    <w:rsid w:val="00483716"/>
    <w:rsid w:val="00484DDA"/>
    <w:rsid w:val="0055227E"/>
    <w:rsid w:val="00604950"/>
    <w:rsid w:val="0063750D"/>
    <w:rsid w:val="00646E76"/>
    <w:rsid w:val="006C75C2"/>
    <w:rsid w:val="007853D3"/>
    <w:rsid w:val="007A058C"/>
    <w:rsid w:val="00874DEF"/>
    <w:rsid w:val="008B0A7B"/>
    <w:rsid w:val="008D4D6F"/>
    <w:rsid w:val="00910090"/>
    <w:rsid w:val="009C335F"/>
    <w:rsid w:val="009C3D55"/>
    <w:rsid w:val="009F060F"/>
    <w:rsid w:val="009F0BA7"/>
    <w:rsid w:val="00A50F9A"/>
    <w:rsid w:val="00A64AE8"/>
    <w:rsid w:val="00BA2B26"/>
    <w:rsid w:val="00BB0792"/>
    <w:rsid w:val="00BC36BB"/>
    <w:rsid w:val="00C007B9"/>
    <w:rsid w:val="00C7488E"/>
    <w:rsid w:val="00C77B1A"/>
    <w:rsid w:val="00D23F02"/>
    <w:rsid w:val="00D67519"/>
    <w:rsid w:val="00E037B5"/>
    <w:rsid w:val="00E03C3B"/>
    <w:rsid w:val="00E06B93"/>
    <w:rsid w:val="00E55A56"/>
    <w:rsid w:val="00E86E1D"/>
    <w:rsid w:val="00F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jc w:val="both"/>
      <w:outlineLvl w:val="2"/>
    </w:pPr>
    <w:rPr>
      <w:b/>
      <w:sz w:val="26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jc w:val="both"/>
      <w:outlineLvl w:val="3"/>
    </w:pPr>
    <w:rPr>
      <w:b/>
      <w:u w:val="single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jc w:val="both"/>
      <w:outlineLvl w:val="5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  <w:sz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 w:val="0"/>
      <w:sz w:val="24"/>
      <w:lang w:val="en-GB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styleId="DefaultParagraphFont0">
    <w:name w:val="Default Paragraph Font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-DefaultParagraphFont">
    <w:name w:val="WW-Default Paragraph Font"/>
  </w:style>
  <w:style w:type="character" w:customStyle="1" w:styleId="Heading1Char">
    <w:name w:val="Heading 1 Char"/>
    <w:basedOn w:val="WW-DefaultParagraphFont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WW-DefaultParagraphFont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WW-DefaultParagraphFont"/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Heading4Char">
    <w:name w:val="Heading 4 Char"/>
    <w:basedOn w:val="WW-DefaultParagraphFont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6Char">
    <w:name w:val="Heading 6 Char"/>
    <w:basedOn w:val="WW-DefaultParagraphFont"/>
    <w:rPr>
      <w:rFonts w:ascii="Arial" w:eastAsia="Times New Roman" w:hAnsi="Arial" w:cs="Times New Roman"/>
      <w:b/>
      <w:sz w:val="24"/>
      <w:szCs w:val="24"/>
    </w:rPr>
  </w:style>
  <w:style w:type="character" w:customStyle="1" w:styleId="BodyText2Char">
    <w:name w:val="Body Text 2 Char"/>
    <w:basedOn w:val="WW-DefaultParagraphFont"/>
    <w:rPr>
      <w:rFonts w:ascii="Times New Roman" w:eastAsia="Times New Roman" w:hAnsi="Times New Roman" w:cs="Times New Roman"/>
      <w:sz w:val="26"/>
      <w:szCs w:val="24"/>
    </w:rPr>
  </w:style>
  <w:style w:type="character" w:customStyle="1" w:styleId="TitleChar">
    <w:name w:val="Title Char"/>
    <w:basedOn w:val="WW-DefaultParagraphFont"/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BodyTextChar">
    <w:name w:val="Body Text Char"/>
    <w:basedOn w:val="WW-DefaultParagraphFont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erChar">
    <w:name w:val="Header Char"/>
    <w:basedOn w:val="WW-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WW-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sz w:val="24"/>
    </w:rPr>
  </w:style>
  <w:style w:type="character" w:customStyle="1" w:styleId="ListLabel2">
    <w:name w:val="ListLabel 2"/>
    <w:rPr>
      <w:sz w:val="18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b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i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2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A4B99"/>
    <w:pPr>
      <w:suppressAutoHyphens/>
      <w:spacing w:line="10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jc w:val="both"/>
      <w:outlineLvl w:val="2"/>
    </w:pPr>
    <w:rPr>
      <w:b/>
      <w:sz w:val="26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jc w:val="both"/>
      <w:outlineLvl w:val="3"/>
    </w:pPr>
    <w:rPr>
      <w:b/>
      <w:u w:val="single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jc w:val="both"/>
      <w:outlineLvl w:val="5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  <w:sz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 w:val="0"/>
      <w:sz w:val="24"/>
      <w:lang w:val="en-GB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styleId="DefaultParagraphFont0">
    <w:name w:val="Default Paragraph Font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-DefaultParagraphFont">
    <w:name w:val="WW-Default Paragraph Font"/>
  </w:style>
  <w:style w:type="character" w:customStyle="1" w:styleId="Heading1Char">
    <w:name w:val="Heading 1 Char"/>
    <w:basedOn w:val="WW-DefaultParagraphFont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WW-DefaultParagraphFont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WW-DefaultParagraphFont"/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Heading4Char">
    <w:name w:val="Heading 4 Char"/>
    <w:basedOn w:val="WW-DefaultParagraphFont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6Char">
    <w:name w:val="Heading 6 Char"/>
    <w:basedOn w:val="WW-DefaultParagraphFont"/>
    <w:rPr>
      <w:rFonts w:ascii="Arial" w:eastAsia="Times New Roman" w:hAnsi="Arial" w:cs="Times New Roman"/>
      <w:b/>
      <w:sz w:val="24"/>
      <w:szCs w:val="24"/>
    </w:rPr>
  </w:style>
  <w:style w:type="character" w:customStyle="1" w:styleId="BodyText2Char">
    <w:name w:val="Body Text 2 Char"/>
    <w:basedOn w:val="WW-DefaultParagraphFont"/>
    <w:rPr>
      <w:rFonts w:ascii="Times New Roman" w:eastAsia="Times New Roman" w:hAnsi="Times New Roman" w:cs="Times New Roman"/>
      <w:sz w:val="26"/>
      <w:szCs w:val="24"/>
    </w:rPr>
  </w:style>
  <w:style w:type="character" w:customStyle="1" w:styleId="TitleChar">
    <w:name w:val="Title Char"/>
    <w:basedOn w:val="WW-DefaultParagraphFont"/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BodyTextChar">
    <w:name w:val="Body Text Char"/>
    <w:basedOn w:val="WW-DefaultParagraphFont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erChar">
    <w:name w:val="Header Char"/>
    <w:basedOn w:val="WW-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WW-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sz w:val="24"/>
    </w:rPr>
  </w:style>
  <w:style w:type="character" w:customStyle="1" w:styleId="ListLabel2">
    <w:name w:val="ListLabel 2"/>
    <w:rPr>
      <w:sz w:val="18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b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i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2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A4B99"/>
    <w:pPr>
      <w:suppressAutoHyphens/>
      <w:spacing w:line="10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F857-4E8E-4E11-ACB3-2A1FF5CD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acer</cp:lastModifiedBy>
  <cp:revision>2</cp:revision>
  <cp:lastPrinted>2017-08-23T08:35:00Z</cp:lastPrinted>
  <dcterms:created xsi:type="dcterms:W3CDTF">2017-12-20T13:19:00Z</dcterms:created>
  <dcterms:modified xsi:type="dcterms:W3CDTF">2017-12-20T13:19:00Z</dcterms:modified>
</cp:coreProperties>
</file>